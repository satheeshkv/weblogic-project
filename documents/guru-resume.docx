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CA9" w:rsidRDefault="00B1335B" w:rsidP="00395754">
      <w:pPr>
        <w:jc w:val="center"/>
        <w:rPr>
          <w:rFonts w:ascii="Arial" w:hAnsi="Arial" w:cs="Arial"/>
          <w:bCs/>
          <w:sz w:val="22"/>
          <w:szCs w:val="22"/>
          <w:lang w:val="de-DE"/>
        </w:rPr>
      </w:pPr>
      <w:r>
        <w:rPr>
          <w:rFonts w:ascii="Arial" w:hAnsi="Arial" w:cs="Arial"/>
          <w:bCs/>
          <w:sz w:val="22"/>
          <w:szCs w:val="22"/>
          <w:lang w:val="de-DE"/>
        </w:rPr>
        <w:t>Guru Chintaku</w:t>
      </w:r>
    </w:p>
    <w:p w:rsidR="000C6774" w:rsidRPr="00AB30F0" w:rsidRDefault="00B1335B" w:rsidP="00395754">
      <w:pPr>
        <w:jc w:val="center"/>
        <w:rPr>
          <w:rFonts w:ascii="Arial" w:hAnsi="Arial" w:cs="Arial"/>
          <w:bCs/>
          <w:color w:val="4F6228"/>
          <w:sz w:val="22"/>
          <w:szCs w:val="22"/>
          <w:lang w:val="de-DE"/>
        </w:rPr>
      </w:pPr>
      <w:r>
        <w:rPr>
          <w:rFonts w:ascii="Arial" w:hAnsi="Arial" w:cs="Arial"/>
          <w:bCs/>
          <w:sz w:val="22"/>
          <w:szCs w:val="22"/>
          <w:lang w:val="de-DE"/>
        </w:rPr>
        <w:t xml:space="preserve">     </w:t>
      </w:r>
      <w:r w:rsidR="004E58D4">
        <w:rPr>
          <w:rFonts w:ascii="Arial" w:hAnsi="Arial" w:cs="Arial"/>
          <w:bCs/>
          <w:sz w:val="22"/>
          <w:szCs w:val="22"/>
          <w:lang w:val="de-DE"/>
        </w:rPr>
        <w:t>c</w:t>
      </w:r>
      <w:r>
        <w:rPr>
          <w:rFonts w:ascii="Arial" w:hAnsi="Arial" w:cs="Arial"/>
          <w:bCs/>
          <w:sz w:val="22"/>
          <w:szCs w:val="22"/>
          <w:lang w:val="de-DE"/>
        </w:rPr>
        <w:t>hintaku.guru@hotmail.com</w:t>
      </w:r>
    </w:p>
    <w:p w:rsidR="00AD0183" w:rsidRDefault="008E25C8" w:rsidP="00B1335B">
      <w:pPr>
        <w:pStyle w:val="Resumeheader"/>
        <w:spacing w:after="0" w:line="240" w:lineRule="auto"/>
        <w:rPr>
          <w:rFonts w:cs="Arial"/>
          <w:bCs/>
          <w:color w:val="FABF8F"/>
        </w:rPr>
      </w:pPr>
      <w:r>
        <w:rPr>
          <w:rFonts w:cs="Arial"/>
          <w:b w:val="0"/>
          <w:noProof/>
          <w:color w:val="FDE9D9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73660</wp:posOffset>
                </wp:positionV>
                <wp:extent cx="6781800" cy="0"/>
                <wp:effectExtent l="9525" t="12065" r="9525" b="698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8511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45pt;margin-top:5.8pt;width:53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YxnHgIAADsEAAAOAAAAZHJzL2Uyb0RvYy54bWysU02P2jAQvVfqf7B8h3w0s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"/>
            </w:pict>
          </mc:Fallback>
        </mc:AlternateContent>
      </w:r>
    </w:p>
    <w:p w:rsidR="00B1335B" w:rsidRPr="00B1335B" w:rsidRDefault="00B1335B" w:rsidP="00B1335B">
      <w:pPr>
        <w:pStyle w:val="Resumeheader"/>
        <w:spacing w:after="0" w:line="240" w:lineRule="auto"/>
        <w:rPr>
          <w:rFonts w:cs="Arial"/>
          <w:bCs/>
          <w:color w:val="5B9BD5" w:themeColor="accent1"/>
        </w:rPr>
      </w:pPr>
    </w:p>
    <w:p w:rsidR="00B1335B" w:rsidRPr="00B1335B" w:rsidRDefault="00B1335B" w:rsidP="00B1335B">
      <w:pPr>
        <w:pStyle w:val="Heading5"/>
        <w:rPr>
          <w:rFonts w:ascii="Arial" w:hAnsi="Arial"/>
        </w:rPr>
      </w:pPr>
      <w:r w:rsidRPr="00B1335B">
        <w:t>PROFESSIONAL EXPERIENCE</w:t>
      </w:r>
    </w:p>
    <w:p w:rsidR="00AD0183" w:rsidRPr="00AB30F0" w:rsidRDefault="00AD0183" w:rsidP="00AD0183">
      <w:pPr>
        <w:tabs>
          <w:tab w:val="left" w:pos="900"/>
        </w:tabs>
        <w:ind w:left="720"/>
        <w:rPr>
          <w:rFonts w:ascii="Arial" w:hAnsi="Arial" w:cs="Arial"/>
          <w:sz w:val="22"/>
          <w:szCs w:val="22"/>
        </w:rPr>
      </w:pPr>
    </w:p>
    <w:p w:rsidR="007C34F2" w:rsidRDefault="00B1335B" w:rsidP="00874A69">
      <w:pPr>
        <w:numPr>
          <w:ilvl w:val="0"/>
          <w:numId w:val="2"/>
        </w:numPr>
        <w:tabs>
          <w:tab w:val="left" w:pos="90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Over 8</w:t>
      </w:r>
      <w:r w:rsidR="007C34F2">
        <w:rPr>
          <w:rFonts w:ascii="Arial" w:hAnsi="Arial" w:cs="Arial"/>
          <w:sz w:val="22"/>
          <w:szCs w:val="22"/>
        </w:rPr>
        <w:t xml:space="preserve"> plus years of strong experience in WebLogic </w:t>
      </w:r>
      <w:r w:rsidR="00941250">
        <w:rPr>
          <w:rFonts w:ascii="Arial" w:hAnsi="Arial" w:cs="Arial"/>
          <w:sz w:val="22"/>
          <w:szCs w:val="22"/>
        </w:rPr>
        <w:t xml:space="preserve">Application Server </w:t>
      </w:r>
      <w:r w:rsidR="007C34F2">
        <w:rPr>
          <w:rFonts w:ascii="Arial" w:hAnsi="Arial" w:cs="Arial"/>
          <w:sz w:val="22"/>
          <w:szCs w:val="22"/>
        </w:rPr>
        <w:t>8.x/9.x/</w:t>
      </w:r>
      <w:r w:rsidR="00941250">
        <w:rPr>
          <w:rFonts w:ascii="Arial" w:hAnsi="Arial" w:cs="Arial"/>
          <w:sz w:val="22"/>
          <w:szCs w:val="22"/>
        </w:rPr>
        <w:t>10.x/</w:t>
      </w:r>
      <w:r w:rsidR="007C34F2">
        <w:rPr>
          <w:rFonts w:ascii="Arial" w:hAnsi="Arial" w:cs="Arial"/>
          <w:sz w:val="22"/>
          <w:szCs w:val="22"/>
        </w:rPr>
        <w:t>11g</w:t>
      </w:r>
      <w:r w:rsidR="003467F7">
        <w:rPr>
          <w:rFonts w:ascii="Arial" w:hAnsi="Arial" w:cs="Arial"/>
          <w:sz w:val="22"/>
          <w:szCs w:val="22"/>
        </w:rPr>
        <w:t>/12c</w:t>
      </w:r>
      <w:r w:rsidR="007C34F2">
        <w:rPr>
          <w:rFonts w:ascii="Arial" w:hAnsi="Arial" w:cs="Arial"/>
          <w:sz w:val="22"/>
          <w:szCs w:val="22"/>
        </w:rPr>
        <w:t xml:space="preserve"> administration under het</w:t>
      </w:r>
      <w:r w:rsidR="003E0458">
        <w:rPr>
          <w:rFonts w:ascii="Arial" w:hAnsi="Arial" w:cs="Arial"/>
          <w:sz w:val="22"/>
          <w:szCs w:val="22"/>
        </w:rPr>
        <w:t>erogenous environments like LINUX, SOLARIS</w:t>
      </w:r>
      <w:r w:rsidR="00142EBA">
        <w:rPr>
          <w:rFonts w:ascii="Arial" w:hAnsi="Arial" w:cs="Arial"/>
          <w:sz w:val="22"/>
          <w:szCs w:val="22"/>
        </w:rPr>
        <w:t>, and Windows</w:t>
      </w:r>
      <w:r w:rsidR="007C34F2">
        <w:rPr>
          <w:rFonts w:ascii="Arial" w:hAnsi="Arial" w:cs="Arial"/>
          <w:sz w:val="22"/>
          <w:szCs w:val="22"/>
        </w:rPr>
        <w:t xml:space="preserve">. </w:t>
      </w:r>
    </w:p>
    <w:p w:rsidR="007C34F2" w:rsidRDefault="007C34F2" w:rsidP="00874A69">
      <w:pPr>
        <w:numPr>
          <w:ilvl w:val="0"/>
          <w:numId w:val="2"/>
        </w:numPr>
        <w:tabs>
          <w:tab w:val="left" w:pos="90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Extensive working knowledge and experience of Operations and Production Support with large mission critical systems in multiple technologies and platforms including WebLogic, Orac</w:t>
      </w:r>
      <w:r w:rsidR="003E0458">
        <w:rPr>
          <w:rFonts w:ascii="Arial" w:hAnsi="Arial" w:cs="Arial"/>
          <w:sz w:val="22"/>
          <w:szCs w:val="22"/>
        </w:rPr>
        <w:t>le SOA 10g/11g, JBoss</w:t>
      </w:r>
      <w:r>
        <w:rPr>
          <w:rFonts w:ascii="Arial" w:hAnsi="Arial" w:cs="Arial"/>
          <w:sz w:val="22"/>
          <w:szCs w:val="22"/>
        </w:rPr>
        <w:t>,</w:t>
      </w:r>
      <w:r w:rsidR="001A332F">
        <w:rPr>
          <w:rFonts w:ascii="Arial" w:hAnsi="Arial" w:cs="Arial"/>
          <w:sz w:val="22"/>
          <w:szCs w:val="22"/>
        </w:rPr>
        <w:t xml:space="preserve"> </w:t>
      </w:r>
      <w:r w:rsidR="003E0458">
        <w:rPr>
          <w:rFonts w:ascii="Arial" w:hAnsi="Arial" w:cs="Arial"/>
          <w:sz w:val="22"/>
          <w:szCs w:val="22"/>
        </w:rPr>
        <w:t>Tomcat,</w:t>
      </w:r>
      <w:r>
        <w:rPr>
          <w:rFonts w:ascii="Arial" w:hAnsi="Arial" w:cs="Arial"/>
          <w:sz w:val="22"/>
          <w:szCs w:val="22"/>
        </w:rPr>
        <w:t xml:space="preserve"> </w:t>
      </w:r>
      <w:r w:rsidR="003E0458">
        <w:rPr>
          <w:rFonts w:ascii="Arial" w:hAnsi="Arial" w:cs="Arial"/>
          <w:sz w:val="22"/>
          <w:szCs w:val="22"/>
        </w:rPr>
        <w:t>Apache, IIS, SOLARIS</w:t>
      </w:r>
      <w:r w:rsidR="00941250">
        <w:rPr>
          <w:rFonts w:ascii="Arial" w:hAnsi="Arial" w:cs="Arial"/>
          <w:sz w:val="22"/>
          <w:szCs w:val="22"/>
        </w:rPr>
        <w:t>, LINUX, and Windows</w:t>
      </w:r>
      <w:r w:rsidR="00AE1C8D">
        <w:rPr>
          <w:rFonts w:ascii="Arial" w:hAnsi="Arial" w:cs="Arial"/>
          <w:sz w:val="22"/>
          <w:szCs w:val="22"/>
        </w:rPr>
        <w:t>.</w:t>
      </w:r>
    </w:p>
    <w:p w:rsidR="00941250" w:rsidRDefault="00941250" w:rsidP="00874A69">
      <w:pPr>
        <w:numPr>
          <w:ilvl w:val="0"/>
          <w:numId w:val="2"/>
        </w:numPr>
        <w:tabs>
          <w:tab w:val="left" w:pos="90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Performed Server installations, Configuration, Application Deployments, Performance tuning including troubleshooting and</w:t>
      </w:r>
      <w:r w:rsidR="009E42D8">
        <w:rPr>
          <w:rFonts w:ascii="Arial" w:hAnsi="Arial" w:cs="Arial"/>
          <w:sz w:val="22"/>
          <w:szCs w:val="22"/>
        </w:rPr>
        <w:t xml:space="preserve"> maintenance on WebLogic 8.x</w:t>
      </w:r>
      <w:r>
        <w:rPr>
          <w:rFonts w:ascii="Arial" w:hAnsi="Arial" w:cs="Arial"/>
          <w:sz w:val="22"/>
          <w:szCs w:val="22"/>
        </w:rPr>
        <w:t>/9.x/10.x/11g</w:t>
      </w:r>
      <w:r w:rsidR="00E60D99">
        <w:rPr>
          <w:rFonts w:ascii="Arial" w:hAnsi="Arial" w:cs="Arial"/>
          <w:sz w:val="22"/>
          <w:szCs w:val="22"/>
        </w:rPr>
        <w:t>/12c</w:t>
      </w:r>
      <w:r w:rsidR="00AE1C8D">
        <w:rPr>
          <w:rFonts w:ascii="Arial" w:hAnsi="Arial" w:cs="Arial"/>
          <w:sz w:val="22"/>
          <w:szCs w:val="22"/>
        </w:rPr>
        <w:t>.</w:t>
      </w:r>
    </w:p>
    <w:p w:rsidR="008E2447" w:rsidRDefault="008E2447" w:rsidP="008E2447">
      <w:pPr>
        <w:numPr>
          <w:ilvl w:val="0"/>
          <w:numId w:val="2"/>
        </w:numPr>
        <w:tabs>
          <w:tab w:val="left" w:pos="90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Provided</w:t>
      </w:r>
      <w:r w:rsidR="00941250">
        <w:rPr>
          <w:rFonts w:ascii="Arial" w:hAnsi="Arial" w:cs="Arial"/>
          <w:sz w:val="22"/>
          <w:szCs w:val="22"/>
        </w:rPr>
        <w:t xml:space="preserve"> 24x7 </w:t>
      </w:r>
      <w:r>
        <w:rPr>
          <w:rFonts w:ascii="Arial" w:hAnsi="Arial" w:cs="Arial"/>
          <w:sz w:val="22"/>
          <w:szCs w:val="22"/>
        </w:rPr>
        <w:t xml:space="preserve">on call support in production </w:t>
      </w:r>
      <w:r w:rsidR="001A332F">
        <w:rPr>
          <w:rFonts w:ascii="Arial" w:hAnsi="Arial" w:cs="Arial"/>
          <w:sz w:val="22"/>
          <w:szCs w:val="22"/>
        </w:rPr>
        <w:t>environment.</w:t>
      </w:r>
    </w:p>
    <w:p w:rsidR="00941250" w:rsidRDefault="008E2447" w:rsidP="008E2447">
      <w:pPr>
        <w:numPr>
          <w:ilvl w:val="0"/>
          <w:numId w:val="2"/>
        </w:numPr>
        <w:tabs>
          <w:tab w:val="left" w:pos="90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Automated moni</w:t>
      </w:r>
      <w:r w:rsidR="001F0AC4">
        <w:rPr>
          <w:rFonts w:ascii="Arial" w:hAnsi="Arial" w:cs="Arial"/>
          <w:sz w:val="22"/>
          <w:szCs w:val="22"/>
        </w:rPr>
        <w:t>toring functions and performed</w:t>
      </w:r>
      <w:r>
        <w:rPr>
          <w:rFonts w:ascii="Arial" w:hAnsi="Arial" w:cs="Arial"/>
          <w:sz w:val="22"/>
          <w:szCs w:val="22"/>
        </w:rPr>
        <w:t xml:space="preserve"> regular manual monitoring on WebLogic logs</w:t>
      </w:r>
      <w:r w:rsidR="00075F77">
        <w:rPr>
          <w:rFonts w:ascii="Arial" w:hAnsi="Arial" w:cs="Arial"/>
          <w:sz w:val="22"/>
          <w:szCs w:val="22"/>
        </w:rPr>
        <w:t>, Disk Space, CPU usage</w:t>
      </w:r>
      <w:r>
        <w:rPr>
          <w:rFonts w:ascii="Arial" w:hAnsi="Arial" w:cs="Arial"/>
          <w:sz w:val="22"/>
          <w:szCs w:val="22"/>
        </w:rPr>
        <w:t xml:space="preserve"> and </w:t>
      </w:r>
      <w:r w:rsidR="00075F77">
        <w:rPr>
          <w:rFonts w:ascii="Arial" w:hAnsi="Arial" w:cs="Arial"/>
          <w:sz w:val="22"/>
          <w:szCs w:val="22"/>
        </w:rPr>
        <w:t xml:space="preserve">other </w:t>
      </w:r>
      <w:r>
        <w:rPr>
          <w:rFonts w:ascii="Arial" w:hAnsi="Arial" w:cs="Arial"/>
          <w:sz w:val="22"/>
          <w:szCs w:val="22"/>
        </w:rPr>
        <w:t>console parameters</w:t>
      </w:r>
      <w:r w:rsidR="00AE1C8D">
        <w:rPr>
          <w:rFonts w:ascii="Arial" w:hAnsi="Arial" w:cs="Arial"/>
          <w:sz w:val="22"/>
          <w:szCs w:val="22"/>
        </w:rPr>
        <w:t>.</w:t>
      </w:r>
    </w:p>
    <w:p w:rsidR="0091408E" w:rsidRPr="0091408E" w:rsidRDefault="00075F77" w:rsidP="0091408E">
      <w:pPr>
        <w:numPr>
          <w:ilvl w:val="0"/>
          <w:numId w:val="2"/>
        </w:numPr>
        <w:tabs>
          <w:tab w:val="left" w:pos="90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Strong working knowledge </w:t>
      </w:r>
      <w:r w:rsidR="008E2447">
        <w:rPr>
          <w:rFonts w:ascii="Arial" w:hAnsi="Arial" w:cs="Arial"/>
          <w:sz w:val="22"/>
          <w:szCs w:val="22"/>
        </w:rPr>
        <w:t>in configuring multiple WebLogic domains including machines, man</w:t>
      </w:r>
      <w:r>
        <w:rPr>
          <w:rFonts w:ascii="Arial" w:hAnsi="Arial" w:cs="Arial"/>
          <w:sz w:val="22"/>
          <w:szCs w:val="22"/>
        </w:rPr>
        <w:t xml:space="preserve">age servers, node managers, </w:t>
      </w:r>
      <w:r w:rsidR="008E2447">
        <w:rPr>
          <w:rFonts w:ascii="Arial" w:hAnsi="Arial" w:cs="Arial"/>
          <w:sz w:val="22"/>
          <w:szCs w:val="22"/>
        </w:rPr>
        <w:t>cluster environments</w:t>
      </w:r>
      <w:r>
        <w:rPr>
          <w:rFonts w:ascii="Arial" w:hAnsi="Arial" w:cs="Arial"/>
          <w:sz w:val="22"/>
          <w:szCs w:val="22"/>
        </w:rPr>
        <w:t>, and implementing Load Balancing, High Availability, and Failover capabilities</w:t>
      </w:r>
      <w:r w:rsidR="00AE1C8D">
        <w:rPr>
          <w:rFonts w:ascii="Arial" w:hAnsi="Arial" w:cs="Arial"/>
          <w:sz w:val="22"/>
          <w:szCs w:val="22"/>
        </w:rPr>
        <w:t>.</w:t>
      </w:r>
    </w:p>
    <w:p w:rsidR="008E2447" w:rsidRDefault="008E2447" w:rsidP="008E2447">
      <w:pPr>
        <w:numPr>
          <w:ilvl w:val="0"/>
          <w:numId w:val="2"/>
        </w:numPr>
        <w:tabs>
          <w:tab w:val="left" w:pos="90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Automated deployment scripts for deploying various WAR, JAR, EAR, and J2EE application components on managed servers and in clustered environments</w:t>
      </w:r>
      <w:r w:rsidR="00AE1C8D">
        <w:rPr>
          <w:rFonts w:ascii="Arial" w:hAnsi="Arial" w:cs="Arial"/>
          <w:sz w:val="22"/>
          <w:szCs w:val="22"/>
        </w:rPr>
        <w:t>.</w:t>
      </w:r>
    </w:p>
    <w:p w:rsidR="009A3359" w:rsidRPr="009A3359" w:rsidRDefault="0091408E" w:rsidP="009A3359">
      <w:pPr>
        <w:numPr>
          <w:ilvl w:val="0"/>
          <w:numId w:val="2"/>
        </w:numPr>
        <w:tabs>
          <w:tab w:val="left" w:pos="90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Intsallation, Configuration of Oracle SOA Suite 11g components as well as Monitoring </w:t>
      </w:r>
      <w:r w:rsidR="005D3188">
        <w:rPr>
          <w:rFonts w:ascii="Arial" w:hAnsi="Arial" w:cs="Arial"/>
          <w:sz w:val="22"/>
          <w:szCs w:val="22"/>
        </w:rPr>
        <w:t>and Management of SOA composite applications.</w:t>
      </w:r>
    </w:p>
    <w:p w:rsidR="009A3359" w:rsidRDefault="009A3359" w:rsidP="009A335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A3359">
        <w:rPr>
          <w:rFonts w:ascii="Arial" w:hAnsi="Arial" w:cs="Arial"/>
        </w:rPr>
        <w:t>Worked with Protocols TCP/IP, HTTP/</w:t>
      </w:r>
      <w:r>
        <w:rPr>
          <w:rFonts w:ascii="Arial" w:hAnsi="Arial" w:cs="Arial"/>
        </w:rPr>
        <w:t>HTTPS, SMTP, SNMP, and FTP</w:t>
      </w:r>
      <w:r w:rsidR="00BC7E3E">
        <w:rPr>
          <w:rFonts w:ascii="Arial" w:hAnsi="Arial" w:cs="Arial"/>
        </w:rPr>
        <w:t>.</w:t>
      </w:r>
    </w:p>
    <w:p w:rsidR="00267933" w:rsidRDefault="00267933" w:rsidP="0026793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67933">
        <w:rPr>
          <w:rFonts w:ascii="Arial" w:hAnsi="Arial" w:cs="Arial"/>
        </w:rPr>
        <w:t>Experience in configuring Node Manager to start and stop managed servers from admin console</w:t>
      </w:r>
    </w:p>
    <w:p w:rsidR="008222AB" w:rsidRDefault="008222AB" w:rsidP="0026793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222AB">
        <w:rPr>
          <w:rFonts w:ascii="Arial" w:hAnsi="Arial" w:cs="Arial"/>
        </w:rPr>
        <w:t>Very good knowledge on Windows and UNIX Administration</w:t>
      </w:r>
      <w:r w:rsidR="002A7D9E">
        <w:rPr>
          <w:rFonts w:ascii="Arial" w:hAnsi="Arial" w:cs="Arial"/>
        </w:rPr>
        <w:t>.</w:t>
      </w:r>
    </w:p>
    <w:p w:rsidR="002A7D9E" w:rsidRDefault="002A7D9E" w:rsidP="002A7D9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A7D9E">
        <w:rPr>
          <w:rFonts w:ascii="Arial" w:hAnsi="Arial" w:cs="Arial"/>
        </w:rPr>
        <w:t>Good understanding of Systems Development Life Cycle (SDLC)</w:t>
      </w:r>
    </w:p>
    <w:p w:rsidR="00B1335B" w:rsidRDefault="00646E48" w:rsidP="00CB7FEC">
      <w:pPr>
        <w:pStyle w:val="ListParagraph"/>
        <w:numPr>
          <w:ilvl w:val="0"/>
          <w:numId w:val="2"/>
        </w:numPr>
        <w:tabs>
          <w:tab w:val="left" w:pos="900"/>
        </w:tabs>
        <w:rPr>
          <w:rFonts w:ascii="Arial" w:hAnsi="Arial" w:cs="Arial"/>
        </w:rPr>
      </w:pPr>
      <w:r w:rsidRPr="00B1335B">
        <w:rPr>
          <w:rFonts w:ascii="Arial" w:hAnsi="Arial" w:cs="Arial"/>
        </w:rPr>
        <w:t>Good knowledge of Siteminder single si</w:t>
      </w:r>
      <w:r w:rsidR="00C6013F" w:rsidRPr="00B1335B">
        <w:rPr>
          <w:rFonts w:ascii="Arial" w:hAnsi="Arial" w:cs="Arial"/>
        </w:rPr>
        <w:t>g</w:t>
      </w:r>
      <w:r w:rsidRPr="00B1335B">
        <w:rPr>
          <w:rFonts w:ascii="Arial" w:hAnsi="Arial" w:cs="Arial"/>
        </w:rPr>
        <w:t>n on configurations and LDAP.</w:t>
      </w:r>
    </w:p>
    <w:p w:rsidR="008E2447" w:rsidRPr="00B1335B" w:rsidRDefault="008E2447" w:rsidP="00CB7FEC">
      <w:pPr>
        <w:pStyle w:val="ListParagraph"/>
        <w:numPr>
          <w:ilvl w:val="0"/>
          <w:numId w:val="2"/>
        </w:numPr>
        <w:tabs>
          <w:tab w:val="left" w:pos="900"/>
        </w:tabs>
        <w:rPr>
          <w:rFonts w:ascii="Arial" w:hAnsi="Arial" w:cs="Arial"/>
        </w:rPr>
      </w:pPr>
      <w:r w:rsidRPr="00B1335B">
        <w:rPr>
          <w:rFonts w:ascii="Arial" w:hAnsi="Arial" w:cs="Arial"/>
        </w:rPr>
        <w:t>Configured and administered JDBC Connection pools and JMS Connection factories</w:t>
      </w:r>
    </w:p>
    <w:p w:rsidR="008E2447" w:rsidRDefault="00075F77" w:rsidP="008E2447">
      <w:pPr>
        <w:numPr>
          <w:ilvl w:val="0"/>
          <w:numId w:val="2"/>
        </w:numPr>
        <w:tabs>
          <w:tab w:val="left" w:pos="90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Expertise in migration and upgrading of WebLogic servers and updating JDK versions, applying patches and installing service packs</w:t>
      </w:r>
    </w:p>
    <w:p w:rsidR="00075F77" w:rsidRDefault="00075F77" w:rsidP="008E2447">
      <w:pPr>
        <w:numPr>
          <w:ilvl w:val="0"/>
          <w:numId w:val="2"/>
        </w:numPr>
        <w:tabs>
          <w:tab w:val="left" w:pos="90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Excellent knowledge and experience in finding Memory Leaks</w:t>
      </w:r>
      <w:r w:rsidR="0091408E">
        <w:rPr>
          <w:rFonts w:ascii="Arial" w:hAnsi="Arial" w:cs="Arial"/>
          <w:sz w:val="22"/>
          <w:szCs w:val="22"/>
        </w:rPr>
        <w:t xml:space="preserve"> and analyzing</w:t>
      </w:r>
      <w:r w:rsidR="00461C06">
        <w:rPr>
          <w:rFonts w:ascii="Arial" w:hAnsi="Arial" w:cs="Arial"/>
          <w:sz w:val="22"/>
          <w:szCs w:val="22"/>
        </w:rPr>
        <w:t xml:space="preserve"> dumps</w:t>
      </w:r>
      <w:r w:rsidR="0091408E">
        <w:rPr>
          <w:rFonts w:ascii="Arial" w:hAnsi="Arial" w:cs="Arial"/>
          <w:sz w:val="22"/>
          <w:szCs w:val="22"/>
        </w:rPr>
        <w:t xml:space="preserve"> with MAT tool</w:t>
      </w:r>
      <w:r>
        <w:rPr>
          <w:rFonts w:ascii="Arial" w:hAnsi="Arial" w:cs="Arial"/>
          <w:sz w:val="22"/>
          <w:szCs w:val="22"/>
        </w:rPr>
        <w:t>, adjusting JVM parameters, Garbage Collector parameters, Usage of tools like Foglight/Xymon during performance monitoring and tuning</w:t>
      </w:r>
    </w:p>
    <w:p w:rsidR="0091408E" w:rsidRDefault="0091408E" w:rsidP="008E2447">
      <w:pPr>
        <w:numPr>
          <w:ilvl w:val="0"/>
          <w:numId w:val="2"/>
        </w:numPr>
        <w:tabs>
          <w:tab w:val="left" w:pos="90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Extensive experience in configuring and managing se</w:t>
      </w:r>
      <w:r w:rsidR="00C22519">
        <w:rPr>
          <w:rFonts w:ascii="Arial" w:hAnsi="Arial" w:cs="Arial"/>
          <w:sz w:val="22"/>
          <w:szCs w:val="22"/>
        </w:rPr>
        <w:t>cured environments using SSL</w:t>
      </w:r>
      <w:r>
        <w:rPr>
          <w:rFonts w:ascii="Arial" w:hAnsi="Arial" w:cs="Arial"/>
          <w:sz w:val="22"/>
          <w:szCs w:val="22"/>
        </w:rPr>
        <w:t xml:space="preserve"> digital certificates</w:t>
      </w:r>
    </w:p>
    <w:p w:rsidR="00075F77" w:rsidRDefault="00075F77" w:rsidP="008E2447">
      <w:pPr>
        <w:numPr>
          <w:ilvl w:val="0"/>
          <w:numId w:val="2"/>
        </w:numPr>
        <w:tabs>
          <w:tab w:val="left" w:pos="90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Involved end-to-end in Incident management</w:t>
      </w:r>
      <w:r w:rsidR="00507DE1">
        <w:rPr>
          <w:rFonts w:ascii="Arial" w:hAnsi="Arial" w:cs="Arial"/>
          <w:sz w:val="22"/>
          <w:szCs w:val="22"/>
        </w:rPr>
        <w:t xml:space="preserve"> Process and</w:t>
      </w:r>
      <w:r w:rsidR="0091408E">
        <w:rPr>
          <w:rFonts w:ascii="Arial" w:hAnsi="Arial" w:cs="Arial"/>
          <w:sz w:val="22"/>
          <w:szCs w:val="22"/>
        </w:rPr>
        <w:t xml:space="preserve"> working with Change Management groups</w:t>
      </w:r>
    </w:p>
    <w:p w:rsidR="003D6F20" w:rsidRPr="00B35849" w:rsidRDefault="0091408E" w:rsidP="00B35849">
      <w:pPr>
        <w:numPr>
          <w:ilvl w:val="0"/>
          <w:numId w:val="2"/>
        </w:numPr>
        <w:tabs>
          <w:tab w:val="left" w:pos="90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Worked with vendors like Oracle, Microsoft, Redhat for resolution of critical issues </w:t>
      </w:r>
      <w:r w:rsidR="00543B83">
        <w:rPr>
          <w:rFonts w:ascii="Arial" w:hAnsi="Arial" w:cs="Arial"/>
          <w:sz w:val="22"/>
          <w:szCs w:val="22"/>
        </w:rPr>
        <w:t xml:space="preserve">which </w:t>
      </w:r>
      <w:r>
        <w:rPr>
          <w:rFonts w:ascii="Arial" w:hAnsi="Arial" w:cs="Arial"/>
          <w:sz w:val="22"/>
          <w:szCs w:val="22"/>
        </w:rPr>
        <w:t>required product support</w:t>
      </w:r>
    </w:p>
    <w:p w:rsidR="00B35849" w:rsidRPr="00B35849" w:rsidRDefault="00B35849" w:rsidP="00B35849">
      <w:pPr>
        <w:widowControl w:val="0"/>
        <w:numPr>
          <w:ilvl w:val="0"/>
          <w:numId w:val="2"/>
        </w:numPr>
        <w:spacing w:line="331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B35849">
        <w:rPr>
          <w:rFonts w:ascii="Arial" w:hAnsi="Arial" w:cs="Arial"/>
          <w:sz w:val="22"/>
          <w:szCs w:val="22"/>
          <w:highlight w:val="white"/>
        </w:rPr>
        <w:t>Installed and c</w:t>
      </w:r>
      <w:r w:rsidR="005200E0">
        <w:rPr>
          <w:rFonts w:ascii="Arial" w:hAnsi="Arial" w:cs="Arial"/>
          <w:sz w:val="22"/>
          <w:szCs w:val="22"/>
          <w:highlight w:val="white"/>
        </w:rPr>
        <w:t>onfigured Apache web server in Windows/L</w:t>
      </w:r>
      <w:r w:rsidRPr="00B35849">
        <w:rPr>
          <w:rFonts w:ascii="Arial" w:hAnsi="Arial" w:cs="Arial"/>
          <w:sz w:val="22"/>
          <w:szCs w:val="22"/>
          <w:highlight w:val="white"/>
        </w:rPr>
        <w:t>inux environment. Enabled apache modules and configured apache redirection and rewrite rules.</w:t>
      </w:r>
    </w:p>
    <w:p w:rsidR="00CF4D67" w:rsidRPr="00B1335B" w:rsidRDefault="0091408E" w:rsidP="00971651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  <w:lang w:val="sv-SE"/>
        </w:rPr>
        <w:t>Excellent problem solving skills with a strong technical background and good c</w:t>
      </w:r>
      <w:r w:rsidR="00CF4D67">
        <w:rPr>
          <w:rFonts w:ascii="Arial" w:hAnsi="Arial" w:cs="Arial"/>
          <w:lang w:val="sv-SE"/>
        </w:rPr>
        <w:t xml:space="preserve">ommunication </w:t>
      </w:r>
      <w:r w:rsidR="00CF4D67" w:rsidRPr="00CF4D67">
        <w:rPr>
          <w:rFonts w:ascii="Arial" w:hAnsi="Arial" w:cs="Arial"/>
          <w:lang w:val="sv-SE"/>
        </w:rPr>
        <w:t>and Interpersonal Skills</w:t>
      </w:r>
      <w:r>
        <w:rPr>
          <w:rFonts w:ascii="Arial" w:hAnsi="Arial" w:cs="Arial"/>
          <w:lang w:val="sv-SE"/>
        </w:rPr>
        <w:t>. Self motivated and a very good team player</w:t>
      </w:r>
    </w:p>
    <w:p w:rsidR="00B1335B" w:rsidRPr="00B1335B" w:rsidRDefault="00B1335B" w:rsidP="00B1335B">
      <w:pPr>
        <w:pStyle w:val="Heading5"/>
      </w:pPr>
      <w:r w:rsidRPr="00B1335B">
        <w:t>TECHNICAL SKILLS</w:t>
      </w:r>
    </w:p>
    <w:p w:rsidR="0054358D" w:rsidRPr="00971651" w:rsidRDefault="0054358D" w:rsidP="00076FD9">
      <w:pPr>
        <w:pStyle w:val="ListParagraph"/>
        <w:widowControl w:val="0"/>
        <w:overflowPunct w:val="0"/>
        <w:autoSpaceDE w:val="0"/>
        <w:autoSpaceDN w:val="0"/>
        <w:adjustRightInd w:val="0"/>
        <w:ind w:left="0"/>
        <w:jc w:val="both"/>
        <w:textAlignment w:val="baseline"/>
        <w:rPr>
          <w:rFonts w:ascii="Arial" w:hAnsi="Arial" w:cs="Arial"/>
        </w:rPr>
      </w:pPr>
    </w:p>
    <w:tbl>
      <w:tblPr>
        <w:tblW w:w="0" w:type="auto"/>
        <w:tblInd w:w="8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6300"/>
      </w:tblGrid>
      <w:tr w:rsidR="00B30A03" w:rsidRPr="00AB30F0" w:rsidTr="00B622CC">
        <w:trPr>
          <w:trHeight w:val="232"/>
        </w:trPr>
        <w:tc>
          <w:tcPr>
            <w:tcW w:w="3060" w:type="dxa"/>
          </w:tcPr>
          <w:p w:rsidR="00B30A03" w:rsidRPr="00495145" w:rsidRDefault="00B30A03" w:rsidP="00B622CC">
            <w:pPr>
              <w:rPr>
                <w:rFonts w:ascii="Arial" w:hAnsi="Arial" w:cs="Arial"/>
                <w:sz w:val="22"/>
                <w:szCs w:val="22"/>
              </w:rPr>
            </w:pPr>
            <w:r w:rsidRPr="00495145">
              <w:rPr>
                <w:rFonts w:ascii="Arial" w:hAnsi="Arial" w:cs="Arial"/>
                <w:sz w:val="22"/>
                <w:szCs w:val="22"/>
              </w:rPr>
              <w:t xml:space="preserve">Operating Systems          </w:t>
            </w:r>
          </w:p>
        </w:tc>
        <w:tc>
          <w:tcPr>
            <w:tcW w:w="6300" w:type="dxa"/>
          </w:tcPr>
          <w:p w:rsidR="00B30A03" w:rsidRPr="00495145" w:rsidRDefault="00B30A03" w:rsidP="00B622CC">
            <w:pPr>
              <w:rPr>
                <w:rFonts w:ascii="Arial" w:hAnsi="Arial" w:cs="Arial"/>
                <w:sz w:val="22"/>
                <w:szCs w:val="22"/>
              </w:rPr>
            </w:pPr>
            <w:r w:rsidRPr="00495145">
              <w:rPr>
                <w:rFonts w:ascii="Arial" w:hAnsi="Arial" w:cs="Arial"/>
                <w:sz w:val="22"/>
                <w:szCs w:val="22"/>
              </w:rPr>
              <w:t xml:space="preserve">Solaris </w:t>
            </w:r>
            <w:r w:rsidR="00B01EEF">
              <w:rPr>
                <w:rFonts w:ascii="Arial" w:hAnsi="Arial" w:cs="Arial"/>
                <w:sz w:val="22"/>
                <w:szCs w:val="22"/>
              </w:rPr>
              <w:t>9,</w:t>
            </w:r>
            <w:r w:rsidRPr="00495145">
              <w:rPr>
                <w:rFonts w:ascii="Arial" w:hAnsi="Arial" w:cs="Arial"/>
                <w:sz w:val="22"/>
                <w:szCs w:val="22"/>
              </w:rPr>
              <w:t xml:space="preserve">10, RedHat Linux </w:t>
            </w:r>
            <w:r w:rsidR="007C311D">
              <w:rPr>
                <w:rFonts w:ascii="Arial" w:hAnsi="Arial" w:cs="Arial"/>
                <w:sz w:val="22"/>
                <w:szCs w:val="22"/>
              </w:rPr>
              <w:t>4,</w:t>
            </w:r>
            <w:r w:rsidRPr="00495145">
              <w:rPr>
                <w:rFonts w:ascii="Arial" w:hAnsi="Arial" w:cs="Arial"/>
                <w:sz w:val="22"/>
                <w:szCs w:val="22"/>
              </w:rPr>
              <w:t>5,</w:t>
            </w:r>
            <w:r w:rsidR="001E731A">
              <w:rPr>
                <w:rFonts w:ascii="Arial" w:hAnsi="Arial" w:cs="Arial"/>
                <w:sz w:val="22"/>
                <w:szCs w:val="22"/>
              </w:rPr>
              <w:t xml:space="preserve">6 </w:t>
            </w:r>
            <w:r w:rsidRPr="00495145">
              <w:rPr>
                <w:rFonts w:ascii="Arial" w:hAnsi="Arial" w:cs="Arial"/>
                <w:sz w:val="22"/>
                <w:szCs w:val="22"/>
              </w:rPr>
              <w:t xml:space="preserve">Windows </w:t>
            </w:r>
            <w:r w:rsidR="009E36E2" w:rsidRPr="00495145">
              <w:rPr>
                <w:rFonts w:ascii="Arial" w:hAnsi="Arial" w:cs="Arial"/>
                <w:sz w:val="22"/>
                <w:szCs w:val="22"/>
              </w:rPr>
              <w:t>Server 2003/2008</w:t>
            </w:r>
          </w:p>
        </w:tc>
      </w:tr>
      <w:tr w:rsidR="00B30A03" w:rsidRPr="00AB30F0" w:rsidTr="00B622CC">
        <w:trPr>
          <w:trHeight w:val="232"/>
        </w:trPr>
        <w:tc>
          <w:tcPr>
            <w:tcW w:w="3060" w:type="dxa"/>
          </w:tcPr>
          <w:p w:rsidR="00B30A03" w:rsidRPr="00495145" w:rsidRDefault="00B30A03" w:rsidP="00B622CC">
            <w:pPr>
              <w:rPr>
                <w:rFonts w:ascii="Arial" w:hAnsi="Arial" w:cs="Arial"/>
                <w:sz w:val="22"/>
                <w:szCs w:val="22"/>
              </w:rPr>
            </w:pPr>
            <w:r w:rsidRPr="00495145">
              <w:rPr>
                <w:rFonts w:ascii="Arial" w:hAnsi="Arial" w:cs="Arial"/>
                <w:sz w:val="22"/>
                <w:szCs w:val="22"/>
              </w:rPr>
              <w:t xml:space="preserve">Application Servers       </w:t>
            </w:r>
          </w:p>
        </w:tc>
        <w:tc>
          <w:tcPr>
            <w:tcW w:w="6300" w:type="dxa"/>
          </w:tcPr>
          <w:p w:rsidR="00B30A03" w:rsidRPr="00495145" w:rsidRDefault="003E7EB5" w:rsidP="00B622CC">
            <w:pPr>
              <w:rPr>
                <w:rFonts w:ascii="Arial" w:hAnsi="Arial" w:cs="Arial"/>
                <w:sz w:val="22"/>
                <w:szCs w:val="22"/>
              </w:rPr>
            </w:pPr>
            <w:r w:rsidRPr="00495145">
              <w:rPr>
                <w:rFonts w:ascii="Arial" w:hAnsi="Arial" w:cs="Arial"/>
                <w:sz w:val="22"/>
                <w:szCs w:val="22"/>
              </w:rPr>
              <w:t>Oracle</w:t>
            </w:r>
            <w:r w:rsidR="009E36E2" w:rsidRPr="00495145">
              <w:rPr>
                <w:rFonts w:ascii="Arial" w:hAnsi="Arial" w:cs="Arial"/>
                <w:sz w:val="22"/>
                <w:szCs w:val="22"/>
              </w:rPr>
              <w:t xml:space="preserve"> WebLogic </w:t>
            </w:r>
            <w:r w:rsidR="00C05AB9" w:rsidRPr="00495145">
              <w:rPr>
                <w:rFonts w:ascii="Arial" w:hAnsi="Arial" w:cs="Arial"/>
                <w:sz w:val="22"/>
                <w:szCs w:val="22"/>
              </w:rPr>
              <w:t>12c,</w:t>
            </w:r>
            <w:r w:rsidR="00227AA2" w:rsidRPr="00495145">
              <w:rPr>
                <w:rFonts w:ascii="Arial" w:hAnsi="Arial" w:cs="Arial"/>
                <w:sz w:val="22"/>
                <w:szCs w:val="22"/>
              </w:rPr>
              <w:t>11g,</w:t>
            </w:r>
            <w:r w:rsidR="000371D6" w:rsidRPr="00495145">
              <w:rPr>
                <w:rFonts w:ascii="Arial" w:hAnsi="Arial" w:cs="Arial"/>
                <w:sz w:val="22"/>
                <w:szCs w:val="22"/>
              </w:rPr>
              <w:t>10.x,</w:t>
            </w:r>
            <w:r w:rsidR="009E36E2" w:rsidRPr="00495145">
              <w:rPr>
                <w:rFonts w:ascii="Arial" w:hAnsi="Arial" w:cs="Arial"/>
                <w:sz w:val="22"/>
                <w:szCs w:val="22"/>
              </w:rPr>
              <w:t>9.x</w:t>
            </w:r>
            <w:r w:rsidR="000371D6" w:rsidRPr="00495145">
              <w:rPr>
                <w:rFonts w:ascii="Arial" w:hAnsi="Arial" w:cs="Arial"/>
                <w:sz w:val="22"/>
                <w:szCs w:val="22"/>
              </w:rPr>
              <w:t>,</w:t>
            </w:r>
            <w:r w:rsidR="002D149F" w:rsidRPr="00495145">
              <w:rPr>
                <w:rFonts w:ascii="Arial" w:hAnsi="Arial" w:cs="Arial"/>
                <w:sz w:val="22"/>
                <w:szCs w:val="22"/>
              </w:rPr>
              <w:t>8.x</w:t>
            </w:r>
            <w:r w:rsidR="00B30A03" w:rsidRPr="00495145">
              <w:rPr>
                <w:rFonts w:ascii="Arial" w:hAnsi="Arial" w:cs="Arial"/>
                <w:sz w:val="22"/>
                <w:szCs w:val="22"/>
              </w:rPr>
              <w:t>, JBOSS</w:t>
            </w:r>
            <w:r w:rsidR="00AA01E7" w:rsidRPr="00495145">
              <w:rPr>
                <w:rFonts w:ascii="Arial" w:hAnsi="Arial" w:cs="Arial"/>
                <w:sz w:val="22"/>
                <w:szCs w:val="22"/>
              </w:rPr>
              <w:t xml:space="preserve"> 6.x/7</w:t>
            </w:r>
            <w:r w:rsidR="009956FB" w:rsidRPr="00495145">
              <w:rPr>
                <w:rFonts w:ascii="Arial" w:hAnsi="Arial" w:cs="Arial"/>
                <w:sz w:val="22"/>
                <w:szCs w:val="22"/>
              </w:rPr>
              <w:t>.x, IIS 6.0,</w:t>
            </w:r>
            <w:r w:rsidR="00C37BC9" w:rsidRPr="00495145">
              <w:rPr>
                <w:rFonts w:ascii="Arial" w:hAnsi="Arial" w:cs="Arial"/>
                <w:sz w:val="22"/>
                <w:szCs w:val="22"/>
              </w:rPr>
              <w:t>7.x</w:t>
            </w:r>
            <w:r w:rsidR="00F963F8" w:rsidRPr="00495145">
              <w:rPr>
                <w:rFonts w:ascii="Arial" w:hAnsi="Arial" w:cs="Arial"/>
                <w:sz w:val="22"/>
                <w:szCs w:val="22"/>
              </w:rPr>
              <w:t>,Tomcat 6</w:t>
            </w:r>
            <w:r w:rsidR="00134019" w:rsidRPr="00495145">
              <w:rPr>
                <w:rFonts w:ascii="Arial" w:hAnsi="Arial" w:cs="Arial"/>
                <w:sz w:val="22"/>
                <w:szCs w:val="22"/>
              </w:rPr>
              <w:t>.x,7.x</w:t>
            </w:r>
          </w:p>
        </w:tc>
      </w:tr>
      <w:tr w:rsidR="00B30A03" w:rsidRPr="00AB30F0" w:rsidTr="00B622CC">
        <w:trPr>
          <w:trHeight w:val="232"/>
        </w:trPr>
        <w:tc>
          <w:tcPr>
            <w:tcW w:w="3060" w:type="dxa"/>
          </w:tcPr>
          <w:p w:rsidR="00B30A03" w:rsidRPr="00495145" w:rsidRDefault="00B30A03" w:rsidP="00B622CC">
            <w:pPr>
              <w:rPr>
                <w:rFonts w:ascii="Arial" w:hAnsi="Arial" w:cs="Arial"/>
                <w:sz w:val="22"/>
                <w:szCs w:val="22"/>
              </w:rPr>
            </w:pPr>
            <w:r w:rsidRPr="00495145">
              <w:rPr>
                <w:rFonts w:ascii="Arial" w:hAnsi="Arial" w:cs="Arial"/>
                <w:sz w:val="22"/>
                <w:szCs w:val="22"/>
              </w:rPr>
              <w:t xml:space="preserve">Web Servers                     </w:t>
            </w:r>
          </w:p>
        </w:tc>
        <w:tc>
          <w:tcPr>
            <w:tcW w:w="6300" w:type="dxa"/>
          </w:tcPr>
          <w:p w:rsidR="00B30A03" w:rsidRPr="00495145" w:rsidRDefault="00B30A03" w:rsidP="00B30A03">
            <w:pPr>
              <w:rPr>
                <w:rFonts w:ascii="Arial" w:hAnsi="Arial" w:cs="Arial"/>
                <w:sz w:val="22"/>
                <w:szCs w:val="22"/>
              </w:rPr>
            </w:pPr>
            <w:r w:rsidRPr="00495145">
              <w:rPr>
                <w:rFonts w:ascii="Arial" w:hAnsi="Arial" w:cs="Arial"/>
                <w:sz w:val="22"/>
                <w:szCs w:val="22"/>
              </w:rPr>
              <w:t xml:space="preserve">Apache </w:t>
            </w:r>
            <w:r w:rsidR="00CF4D67" w:rsidRPr="00495145">
              <w:rPr>
                <w:rFonts w:ascii="Arial" w:hAnsi="Arial" w:cs="Arial"/>
                <w:sz w:val="22"/>
                <w:szCs w:val="22"/>
              </w:rPr>
              <w:t>2.x</w:t>
            </w:r>
          </w:p>
        </w:tc>
      </w:tr>
      <w:tr w:rsidR="00B30A03" w:rsidRPr="00AB30F0" w:rsidTr="00B622CC">
        <w:trPr>
          <w:trHeight w:val="219"/>
        </w:trPr>
        <w:tc>
          <w:tcPr>
            <w:tcW w:w="3060" w:type="dxa"/>
          </w:tcPr>
          <w:p w:rsidR="00B30A03" w:rsidRPr="00495145" w:rsidRDefault="00B30A03" w:rsidP="00B622CC">
            <w:pPr>
              <w:rPr>
                <w:rFonts w:ascii="Arial" w:hAnsi="Arial" w:cs="Arial"/>
                <w:kern w:val="1"/>
                <w:sz w:val="22"/>
                <w:szCs w:val="22"/>
              </w:rPr>
            </w:pPr>
            <w:r w:rsidRPr="00495145">
              <w:rPr>
                <w:rFonts w:ascii="Arial" w:hAnsi="Arial" w:cs="Arial"/>
                <w:kern w:val="1"/>
                <w:sz w:val="22"/>
                <w:szCs w:val="22"/>
              </w:rPr>
              <w:t xml:space="preserve">Protocols                           </w:t>
            </w:r>
          </w:p>
        </w:tc>
        <w:tc>
          <w:tcPr>
            <w:tcW w:w="6300" w:type="dxa"/>
          </w:tcPr>
          <w:p w:rsidR="00B30A03" w:rsidRPr="00495145" w:rsidRDefault="00B30A03" w:rsidP="00B622CC">
            <w:pPr>
              <w:rPr>
                <w:rFonts w:ascii="Arial" w:hAnsi="Arial" w:cs="Arial"/>
                <w:sz w:val="22"/>
                <w:szCs w:val="22"/>
              </w:rPr>
            </w:pPr>
            <w:r w:rsidRPr="00495145">
              <w:rPr>
                <w:rFonts w:ascii="Arial" w:hAnsi="Arial" w:cs="Arial"/>
                <w:kern w:val="1"/>
                <w:sz w:val="22"/>
                <w:szCs w:val="22"/>
              </w:rPr>
              <w:t>TCP/IP, HTTP</w:t>
            </w:r>
            <w:r w:rsidR="00A579F1" w:rsidRPr="00495145">
              <w:rPr>
                <w:rFonts w:ascii="Arial" w:hAnsi="Arial" w:cs="Arial"/>
                <w:kern w:val="1"/>
                <w:sz w:val="22"/>
                <w:szCs w:val="22"/>
              </w:rPr>
              <w:t>/HTTPS</w:t>
            </w:r>
            <w:r w:rsidRPr="00495145">
              <w:rPr>
                <w:rFonts w:ascii="Arial" w:hAnsi="Arial" w:cs="Arial"/>
                <w:kern w:val="1"/>
                <w:sz w:val="22"/>
                <w:szCs w:val="22"/>
              </w:rPr>
              <w:t>,SSH/T3</w:t>
            </w:r>
            <w:r w:rsidR="00A579F1" w:rsidRPr="00495145">
              <w:rPr>
                <w:rFonts w:ascii="Arial" w:hAnsi="Arial" w:cs="Arial"/>
                <w:kern w:val="1"/>
                <w:sz w:val="22"/>
                <w:szCs w:val="22"/>
              </w:rPr>
              <w:t>, SMTP,FTP</w:t>
            </w:r>
          </w:p>
        </w:tc>
      </w:tr>
      <w:tr w:rsidR="002A4367" w:rsidRPr="00AB30F0" w:rsidTr="000E4B94">
        <w:trPr>
          <w:trHeight w:val="278"/>
        </w:trPr>
        <w:tc>
          <w:tcPr>
            <w:tcW w:w="3060" w:type="dxa"/>
            <w:vAlign w:val="center"/>
          </w:tcPr>
          <w:p w:rsidR="002A4367" w:rsidRPr="00495145" w:rsidRDefault="002A4367" w:rsidP="008D42CC">
            <w:pPr>
              <w:pStyle w:val="N"/>
              <w:rPr>
                <w:rFonts w:ascii="Arial" w:hAnsi="Arial" w:cs="Arial"/>
                <w:bCs/>
                <w:sz w:val="22"/>
                <w:szCs w:val="22"/>
              </w:rPr>
            </w:pPr>
            <w:r w:rsidRPr="00495145">
              <w:rPr>
                <w:rFonts w:ascii="Arial" w:hAnsi="Arial" w:cs="Arial"/>
                <w:bCs/>
                <w:sz w:val="22"/>
                <w:szCs w:val="22"/>
              </w:rPr>
              <w:lastRenderedPageBreak/>
              <w:t>Database</w:t>
            </w:r>
          </w:p>
        </w:tc>
        <w:tc>
          <w:tcPr>
            <w:tcW w:w="6300" w:type="dxa"/>
            <w:vAlign w:val="center"/>
          </w:tcPr>
          <w:p w:rsidR="002A4367" w:rsidRPr="00495145" w:rsidRDefault="00B30A03" w:rsidP="00B30A03">
            <w:pPr>
              <w:pStyle w:val="N"/>
              <w:rPr>
                <w:rFonts w:ascii="Arial" w:hAnsi="Arial" w:cs="Arial"/>
                <w:bCs/>
                <w:sz w:val="22"/>
                <w:szCs w:val="22"/>
              </w:rPr>
            </w:pPr>
            <w:r w:rsidRPr="00495145">
              <w:rPr>
                <w:rFonts w:ascii="Arial" w:hAnsi="Arial" w:cs="Arial"/>
                <w:sz w:val="22"/>
                <w:szCs w:val="22"/>
              </w:rPr>
              <w:t>Oracle 10g,</w:t>
            </w:r>
            <w:r w:rsidR="002A4367" w:rsidRPr="00495145">
              <w:rPr>
                <w:rFonts w:ascii="Arial" w:hAnsi="Arial" w:cs="Arial"/>
                <w:sz w:val="22"/>
                <w:szCs w:val="22"/>
              </w:rPr>
              <w:t>SQL Server 2005</w:t>
            </w:r>
          </w:p>
        </w:tc>
      </w:tr>
      <w:tr w:rsidR="002A4367" w:rsidRPr="00AB30F0" w:rsidTr="000E4B94">
        <w:trPr>
          <w:trHeight w:val="278"/>
        </w:trPr>
        <w:tc>
          <w:tcPr>
            <w:tcW w:w="3060" w:type="dxa"/>
          </w:tcPr>
          <w:p w:rsidR="002A4367" w:rsidRPr="00495145" w:rsidRDefault="002A4367" w:rsidP="008D42CC">
            <w:pPr>
              <w:pStyle w:val="N"/>
              <w:rPr>
                <w:rFonts w:ascii="Arial" w:hAnsi="Arial" w:cs="Arial"/>
                <w:bCs/>
                <w:sz w:val="22"/>
                <w:szCs w:val="22"/>
              </w:rPr>
            </w:pPr>
            <w:r w:rsidRPr="00495145">
              <w:rPr>
                <w:rFonts w:ascii="Arial" w:hAnsi="Arial" w:cs="Arial"/>
                <w:bCs/>
                <w:sz w:val="22"/>
                <w:szCs w:val="22"/>
              </w:rPr>
              <w:t>Other Technologies</w:t>
            </w:r>
          </w:p>
        </w:tc>
        <w:tc>
          <w:tcPr>
            <w:tcW w:w="6300" w:type="dxa"/>
            <w:vAlign w:val="center"/>
          </w:tcPr>
          <w:p w:rsidR="00AA01E7" w:rsidRPr="00495145" w:rsidRDefault="00CF4D67" w:rsidP="008D42CC">
            <w:pPr>
              <w:pStyle w:val="N"/>
              <w:rPr>
                <w:rFonts w:ascii="Arial" w:hAnsi="Arial" w:cs="Arial"/>
                <w:sz w:val="22"/>
                <w:szCs w:val="22"/>
              </w:rPr>
            </w:pPr>
            <w:r w:rsidRPr="00495145">
              <w:rPr>
                <w:rFonts w:ascii="Arial" w:hAnsi="Arial" w:cs="Arial"/>
                <w:sz w:val="22"/>
                <w:szCs w:val="22"/>
              </w:rPr>
              <w:t>Java,</w:t>
            </w:r>
            <w:r w:rsidR="00DB468D">
              <w:rPr>
                <w:rFonts w:ascii="Arial" w:hAnsi="Arial" w:cs="Arial"/>
                <w:sz w:val="22"/>
                <w:szCs w:val="22"/>
              </w:rPr>
              <w:t>JSP,Struts,EJB’s,</w:t>
            </w:r>
            <w:r w:rsidRPr="0049514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2163E" w:rsidRPr="00495145">
              <w:rPr>
                <w:rFonts w:ascii="Arial" w:hAnsi="Arial" w:cs="Arial"/>
                <w:sz w:val="22"/>
                <w:szCs w:val="22"/>
              </w:rPr>
              <w:t>Sharepoint</w:t>
            </w:r>
            <w:r w:rsidR="005C0751" w:rsidRPr="0049514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AA01E7" w:rsidRPr="00AB30F0" w:rsidTr="000E4B94">
        <w:trPr>
          <w:trHeight w:val="278"/>
        </w:trPr>
        <w:tc>
          <w:tcPr>
            <w:tcW w:w="3060" w:type="dxa"/>
          </w:tcPr>
          <w:p w:rsidR="00AA01E7" w:rsidRPr="00495145" w:rsidRDefault="00AA01E7" w:rsidP="008D42CC">
            <w:pPr>
              <w:pStyle w:val="N"/>
              <w:rPr>
                <w:rFonts w:ascii="Arial" w:hAnsi="Arial" w:cs="Arial"/>
                <w:bCs/>
                <w:sz w:val="22"/>
                <w:szCs w:val="22"/>
              </w:rPr>
            </w:pPr>
            <w:r w:rsidRPr="00495145">
              <w:rPr>
                <w:rFonts w:ascii="Arial" w:hAnsi="Arial" w:cs="Arial"/>
                <w:bCs/>
                <w:sz w:val="22"/>
                <w:szCs w:val="22"/>
                <w:lang w:val="en-IN"/>
              </w:rPr>
              <w:t>Oracle SOA</w:t>
            </w:r>
          </w:p>
        </w:tc>
        <w:tc>
          <w:tcPr>
            <w:tcW w:w="6300" w:type="dxa"/>
            <w:vAlign w:val="center"/>
          </w:tcPr>
          <w:p w:rsidR="00646E48" w:rsidRPr="00495145" w:rsidRDefault="00AA01E7" w:rsidP="008D42CC">
            <w:pPr>
              <w:pStyle w:val="N"/>
              <w:rPr>
                <w:rFonts w:ascii="Arial" w:hAnsi="Arial" w:cs="Arial"/>
                <w:sz w:val="22"/>
                <w:szCs w:val="22"/>
                <w:lang w:val="en-IN"/>
              </w:rPr>
            </w:pPr>
            <w:r w:rsidRPr="00495145">
              <w:rPr>
                <w:rFonts w:ascii="Arial" w:hAnsi="Arial" w:cs="Arial"/>
                <w:sz w:val="22"/>
                <w:szCs w:val="22"/>
                <w:lang w:val="en-IN"/>
              </w:rPr>
              <w:t>Oracle SOA Suite 10g &amp; 11g, ADAPTORS, BAM.</w:t>
            </w:r>
          </w:p>
        </w:tc>
      </w:tr>
      <w:tr w:rsidR="00646E48" w:rsidRPr="00AB30F0" w:rsidTr="000E4B94">
        <w:trPr>
          <w:trHeight w:val="278"/>
        </w:trPr>
        <w:tc>
          <w:tcPr>
            <w:tcW w:w="3060" w:type="dxa"/>
          </w:tcPr>
          <w:p w:rsidR="00646E48" w:rsidRPr="00495145" w:rsidRDefault="002F2F39" w:rsidP="008D42CC">
            <w:pPr>
              <w:pStyle w:val="N"/>
              <w:rPr>
                <w:rFonts w:ascii="Arial" w:hAnsi="Arial" w:cs="Arial"/>
                <w:bCs/>
                <w:sz w:val="22"/>
                <w:szCs w:val="22"/>
                <w:lang w:val="en-IN"/>
              </w:rPr>
            </w:pPr>
            <w:r w:rsidRPr="00495145">
              <w:rPr>
                <w:rFonts w:ascii="Arial" w:hAnsi="Arial" w:cs="Arial"/>
                <w:bCs/>
                <w:sz w:val="22"/>
                <w:szCs w:val="22"/>
                <w:lang w:val="en-IN"/>
              </w:rPr>
              <w:t xml:space="preserve">Ticketing </w:t>
            </w:r>
            <w:r w:rsidR="0092201B" w:rsidRPr="00495145">
              <w:rPr>
                <w:rFonts w:ascii="Arial" w:hAnsi="Arial" w:cs="Arial"/>
                <w:bCs/>
                <w:sz w:val="22"/>
                <w:szCs w:val="22"/>
                <w:lang w:val="en-IN"/>
              </w:rPr>
              <w:t>Tools</w:t>
            </w:r>
          </w:p>
        </w:tc>
        <w:tc>
          <w:tcPr>
            <w:tcW w:w="6300" w:type="dxa"/>
            <w:vAlign w:val="center"/>
          </w:tcPr>
          <w:p w:rsidR="00646E48" w:rsidRPr="00495145" w:rsidRDefault="002F2F39" w:rsidP="008D42CC">
            <w:pPr>
              <w:pStyle w:val="N"/>
              <w:rPr>
                <w:rFonts w:ascii="Arial" w:hAnsi="Arial" w:cs="Arial"/>
                <w:sz w:val="22"/>
                <w:szCs w:val="22"/>
                <w:lang w:val="en-IN"/>
              </w:rPr>
            </w:pPr>
            <w:r w:rsidRPr="00495145">
              <w:rPr>
                <w:rFonts w:ascii="Arial" w:hAnsi="Arial" w:cs="Arial"/>
                <w:sz w:val="22"/>
                <w:szCs w:val="22"/>
              </w:rPr>
              <w:t xml:space="preserve">BMC Remedy, </w:t>
            </w:r>
            <w:r w:rsidR="00E148FD" w:rsidRPr="00495145">
              <w:rPr>
                <w:rFonts w:ascii="Arial" w:hAnsi="Arial" w:cs="Arial"/>
                <w:sz w:val="22"/>
                <w:szCs w:val="22"/>
              </w:rPr>
              <w:t>S</w:t>
            </w:r>
            <w:r w:rsidR="00446277" w:rsidRPr="00495145">
              <w:rPr>
                <w:rFonts w:ascii="Arial" w:hAnsi="Arial" w:cs="Arial"/>
                <w:sz w:val="22"/>
                <w:szCs w:val="22"/>
              </w:rPr>
              <w:t>ervice</w:t>
            </w:r>
            <w:r w:rsidR="00E148FD" w:rsidRPr="00495145">
              <w:rPr>
                <w:rFonts w:ascii="Arial" w:hAnsi="Arial" w:cs="Arial"/>
                <w:sz w:val="22"/>
                <w:szCs w:val="22"/>
              </w:rPr>
              <w:t>now</w:t>
            </w:r>
          </w:p>
        </w:tc>
      </w:tr>
    </w:tbl>
    <w:p w:rsidR="00B30A03" w:rsidRDefault="00B30A03" w:rsidP="006163C5">
      <w:pPr>
        <w:tabs>
          <w:tab w:val="left" w:pos="360"/>
        </w:tabs>
        <w:rPr>
          <w:rFonts w:ascii="Arial" w:hAnsi="Arial" w:cs="Arial"/>
          <w:sz w:val="22"/>
          <w:szCs w:val="22"/>
        </w:rPr>
      </w:pPr>
    </w:p>
    <w:p w:rsidR="00BC1252" w:rsidRPr="00B1335B" w:rsidRDefault="00B1335B" w:rsidP="00B1335B">
      <w:pPr>
        <w:pStyle w:val="Heading5"/>
        <w:ind w:left="0"/>
      </w:pPr>
      <w:r w:rsidRPr="00B1335B">
        <w:t>PROFESSIONAL EXPERIENCE</w:t>
      </w:r>
    </w:p>
    <w:p w:rsidR="00B1335B" w:rsidRDefault="00B1335B" w:rsidP="00BC1252">
      <w:pPr>
        <w:tabs>
          <w:tab w:val="left" w:pos="720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BC1252" w:rsidRDefault="00B1335B" w:rsidP="00BC1252">
      <w:pPr>
        <w:tabs>
          <w:tab w:val="left" w:pos="72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Tech Mahendra</w:t>
      </w:r>
      <w:r w:rsidR="00BC1252">
        <w:rPr>
          <w:rFonts w:ascii="Arial" w:hAnsi="Arial" w:cs="Arial"/>
          <w:sz w:val="22"/>
          <w:szCs w:val="22"/>
        </w:rPr>
        <w:t>, Irving TX</w:t>
      </w:r>
      <w:r w:rsidR="00BC1252">
        <w:rPr>
          <w:rFonts w:ascii="Arial" w:hAnsi="Arial" w:cs="Arial"/>
          <w:sz w:val="22"/>
          <w:szCs w:val="22"/>
        </w:rPr>
        <w:tab/>
      </w:r>
      <w:r w:rsidR="00BC1252">
        <w:rPr>
          <w:rFonts w:ascii="Arial" w:hAnsi="Arial" w:cs="Arial"/>
          <w:sz w:val="22"/>
          <w:szCs w:val="22"/>
        </w:rPr>
        <w:tab/>
      </w:r>
      <w:r w:rsidR="00BC1252">
        <w:rPr>
          <w:rFonts w:ascii="Arial" w:hAnsi="Arial" w:cs="Arial"/>
          <w:sz w:val="22"/>
          <w:szCs w:val="22"/>
        </w:rPr>
        <w:tab/>
      </w:r>
      <w:r w:rsidR="00BC1252">
        <w:rPr>
          <w:rFonts w:ascii="Arial" w:hAnsi="Arial" w:cs="Arial"/>
          <w:sz w:val="22"/>
          <w:szCs w:val="22"/>
        </w:rPr>
        <w:tab/>
      </w:r>
      <w:r w:rsidR="00BC125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                                     </w:t>
      </w:r>
      <w:r w:rsidR="00BC1252">
        <w:rPr>
          <w:rFonts w:ascii="Arial" w:hAnsi="Arial" w:cs="Arial"/>
          <w:sz w:val="22"/>
          <w:szCs w:val="22"/>
        </w:rPr>
        <w:t>Jan’2013 – Present</w:t>
      </w:r>
    </w:p>
    <w:p w:rsidR="00BC1252" w:rsidRDefault="00371B56" w:rsidP="00BC1252">
      <w:pPr>
        <w:tabs>
          <w:tab w:val="left" w:pos="72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Title/Role: Senior Engineer/</w:t>
      </w:r>
      <w:r w:rsidR="00BC1252">
        <w:rPr>
          <w:rFonts w:ascii="Arial" w:hAnsi="Arial" w:cs="Arial"/>
          <w:sz w:val="22"/>
          <w:szCs w:val="22"/>
        </w:rPr>
        <w:t>Middleware Administrator</w:t>
      </w:r>
    </w:p>
    <w:p w:rsidR="004E532C" w:rsidRDefault="00BC1252" w:rsidP="00BC1252">
      <w:pPr>
        <w:tabs>
          <w:tab w:val="left" w:pos="72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Environment: WebLogic Server 10.3</w:t>
      </w:r>
      <w:r w:rsidRPr="00B0243B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>11g</w:t>
      </w:r>
      <w:r w:rsidR="008D7A1E">
        <w:rPr>
          <w:rFonts w:ascii="Arial" w:hAnsi="Arial" w:cs="Arial"/>
          <w:sz w:val="22"/>
          <w:szCs w:val="22"/>
        </w:rPr>
        <w:t>,12c</w:t>
      </w:r>
      <w:r w:rsidRPr="002D1CC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Oracle SOA</w:t>
      </w:r>
      <w:r w:rsidRPr="00881C24">
        <w:rPr>
          <w:rFonts w:ascii="Calibri" w:eastAsia="Calibri" w:hAnsi="Calibri" w:cs="Calibri"/>
        </w:rPr>
        <w:t xml:space="preserve"> 10g &amp; 11g,</w:t>
      </w:r>
      <w:r w:rsidR="0009709C">
        <w:rPr>
          <w:rFonts w:ascii="Calibri" w:eastAsia="Calibri" w:hAnsi="Calibri" w:cs="Calibri"/>
        </w:rPr>
        <w:t>Apache 2.2,</w:t>
      </w:r>
      <w:r w:rsidR="00A567AB">
        <w:rPr>
          <w:rFonts w:ascii="Arial" w:hAnsi="Arial" w:cs="Arial"/>
          <w:sz w:val="22"/>
          <w:szCs w:val="22"/>
        </w:rPr>
        <w:t xml:space="preserve"> IIS 6.0,7.0, Jboss 7</w:t>
      </w:r>
      <w:r w:rsidR="003C1F20">
        <w:rPr>
          <w:rFonts w:ascii="Arial" w:hAnsi="Arial" w:cs="Arial"/>
          <w:sz w:val="22"/>
          <w:szCs w:val="22"/>
        </w:rPr>
        <w:t>.x</w:t>
      </w:r>
      <w:r>
        <w:rPr>
          <w:rFonts w:ascii="Arial" w:hAnsi="Arial" w:cs="Arial"/>
          <w:sz w:val="22"/>
          <w:szCs w:val="22"/>
        </w:rPr>
        <w:t>,</w:t>
      </w:r>
    </w:p>
    <w:p w:rsidR="00BC1252" w:rsidRPr="00B0243B" w:rsidRDefault="00BC1252" w:rsidP="00BC1252">
      <w:pPr>
        <w:tabs>
          <w:tab w:val="left" w:pos="72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Pr="00B0243B">
        <w:rPr>
          <w:rFonts w:ascii="Arial" w:hAnsi="Arial" w:cs="Arial"/>
          <w:sz w:val="22"/>
          <w:szCs w:val="22"/>
        </w:rPr>
        <w:t>Linux</w:t>
      </w:r>
      <w:r w:rsidR="00067DC5">
        <w:rPr>
          <w:rFonts w:ascii="Arial" w:hAnsi="Arial" w:cs="Arial"/>
          <w:sz w:val="22"/>
          <w:szCs w:val="22"/>
        </w:rPr>
        <w:t xml:space="preserve"> 5,6</w:t>
      </w:r>
      <w:r w:rsidRPr="00B0243B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B0243B">
        <w:rPr>
          <w:rFonts w:ascii="Arial" w:hAnsi="Arial" w:cs="Arial"/>
          <w:sz w:val="22"/>
          <w:szCs w:val="22"/>
        </w:rPr>
        <w:t>SunSolaris</w:t>
      </w:r>
      <w:r w:rsidR="00067DC5">
        <w:rPr>
          <w:rFonts w:ascii="Arial" w:hAnsi="Arial" w:cs="Arial"/>
          <w:sz w:val="22"/>
          <w:szCs w:val="22"/>
        </w:rPr>
        <w:t xml:space="preserve"> 10</w:t>
      </w:r>
      <w:r w:rsidR="00B46237">
        <w:rPr>
          <w:rFonts w:ascii="Arial" w:hAnsi="Arial" w:cs="Arial"/>
          <w:sz w:val="22"/>
          <w:szCs w:val="22"/>
        </w:rPr>
        <w:t>,SVN</w:t>
      </w:r>
      <w:r w:rsidR="008766D8">
        <w:rPr>
          <w:rFonts w:ascii="Arial" w:hAnsi="Arial" w:cs="Arial"/>
          <w:sz w:val="22"/>
          <w:szCs w:val="22"/>
        </w:rPr>
        <w:t>, Servicenow</w:t>
      </w:r>
      <w:r w:rsidR="00B1335B">
        <w:rPr>
          <w:rFonts w:ascii="Arial" w:hAnsi="Arial" w:cs="Arial"/>
          <w:sz w:val="22"/>
          <w:szCs w:val="22"/>
        </w:rPr>
        <w:t>.</w:t>
      </w:r>
    </w:p>
    <w:p w:rsidR="00BC1252" w:rsidRDefault="00BC1252" w:rsidP="00BC1252">
      <w:pPr>
        <w:tabs>
          <w:tab w:val="left" w:pos="720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BC1252" w:rsidRDefault="00BC1252" w:rsidP="00BC1252">
      <w:pPr>
        <w:tabs>
          <w:tab w:val="left" w:pos="72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Responsibilities:</w:t>
      </w:r>
    </w:p>
    <w:p w:rsidR="00BC1252" w:rsidRDefault="00BC1252" w:rsidP="00BC1252">
      <w:pPr>
        <w:pStyle w:val="BodyText"/>
        <w:widowControl/>
        <w:numPr>
          <w:ilvl w:val="0"/>
          <w:numId w:val="22"/>
        </w:numPr>
        <w:tabs>
          <w:tab w:val="left" w:pos="1080"/>
        </w:tabs>
        <w:suppressAutoHyphens/>
        <w:autoSpaceDE/>
        <w:autoSpaceDN/>
        <w:adjustRightInd/>
        <w:spacing w:after="0" w:line="360" w:lineRule="auto"/>
        <w:jc w:val="both"/>
        <w:rPr>
          <w:rFonts w:ascii="Arial" w:hAnsi="Arial" w:cs="Arial"/>
          <w:sz w:val="22"/>
          <w:szCs w:val="22"/>
        </w:rPr>
      </w:pPr>
      <w:r w:rsidRPr="00504151">
        <w:rPr>
          <w:rFonts w:ascii="Arial" w:hAnsi="Arial" w:cs="Arial"/>
          <w:bCs/>
          <w:sz w:val="22"/>
          <w:szCs w:val="22"/>
        </w:rPr>
        <w:t>Installation</w:t>
      </w:r>
      <w:r w:rsidRPr="00504151">
        <w:rPr>
          <w:rFonts w:ascii="Arial" w:hAnsi="Arial" w:cs="Arial"/>
          <w:sz w:val="22"/>
          <w:szCs w:val="22"/>
        </w:rPr>
        <w:t xml:space="preserve"> and Configuration of Weblogic/Jboss/IIS Application Servers.</w:t>
      </w:r>
    </w:p>
    <w:p w:rsidR="00BC1252" w:rsidRDefault="00BC1252" w:rsidP="00BC1252">
      <w:pPr>
        <w:pStyle w:val="BodyText"/>
        <w:widowControl/>
        <w:numPr>
          <w:ilvl w:val="0"/>
          <w:numId w:val="22"/>
        </w:numPr>
        <w:tabs>
          <w:tab w:val="left" w:pos="1080"/>
        </w:tabs>
        <w:suppressAutoHyphens/>
        <w:autoSpaceDE/>
        <w:autoSpaceDN/>
        <w:adjustRightInd/>
        <w:spacing w:after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Troubleshooting Issues related to middleware in production</w:t>
      </w:r>
      <w:r w:rsidR="00863469">
        <w:rPr>
          <w:rFonts w:ascii="Arial" w:hAnsi="Arial" w:cs="Arial"/>
          <w:sz w:val="22"/>
          <w:szCs w:val="22"/>
        </w:rPr>
        <w:t>, pre-production and development</w:t>
      </w:r>
      <w:r>
        <w:rPr>
          <w:rFonts w:ascii="Arial" w:hAnsi="Arial" w:cs="Arial"/>
          <w:sz w:val="22"/>
          <w:szCs w:val="22"/>
        </w:rPr>
        <w:t xml:space="preserve"> environments.</w:t>
      </w:r>
    </w:p>
    <w:p w:rsidR="00C109EF" w:rsidRDefault="00C109EF" w:rsidP="00C109EF">
      <w:pPr>
        <w:pStyle w:val="BodyText"/>
        <w:widowControl/>
        <w:numPr>
          <w:ilvl w:val="0"/>
          <w:numId w:val="22"/>
        </w:numPr>
        <w:tabs>
          <w:tab w:val="left" w:pos="1080"/>
        </w:tabs>
        <w:suppressAutoHyphens/>
        <w:autoSpaceDE/>
        <w:autoSpaceDN/>
        <w:adjustRightInd/>
        <w:spacing w:after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Involved in upgradin</w:t>
      </w:r>
      <w:r w:rsidR="00F759ED">
        <w:rPr>
          <w:rFonts w:ascii="Arial" w:hAnsi="Arial" w:cs="Arial"/>
          <w:sz w:val="22"/>
          <w:szCs w:val="22"/>
        </w:rPr>
        <w:t>g weblogic environment from 10.x</w:t>
      </w:r>
      <w:r>
        <w:rPr>
          <w:rFonts w:ascii="Arial" w:hAnsi="Arial" w:cs="Arial"/>
          <w:sz w:val="22"/>
          <w:szCs w:val="22"/>
        </w:rPr>
        <w:t xml:space="preserve"> to 12c</w:t>
      </w:r>
      <w:r w:rsidR="00095A00">
        <w:rPr>
          <w:rFonts w:ascii="Arial" w:hAnsi="Arial" w:cs="Arial"/>
          <w:sz w:val="22"/>
          <w:szCs w:val="22"/>
        </w:rPr>
        <w:t>.</w:t>
      </w:r>
    </w:p>
    <w:p w:rsidR="00095A00" w:rsidRPr="00095A00" w:rsidRDefault="00095A00" w:rsidP="00095A00">
      <w:pPr>
        <w:pStyle w:val="BodyText"/>
        <w:widowControl/>
        <w:numPr>
          <w:ilvl w:val="0"/>
          <w:numId w:val="22"/>
        </w:numPr>
        <w:tabs>
          <w:tab w:val="left" w:pos="1080"/>
        </w:tabs>
        <w:suppressAutoHyphens/>
        <w:autoSpaceDE/>
        <w:autoSpaceDN/>
        <w:adjustRightInd/>
        <w:spacing w:after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Setting up new weblogic environments by following the industry standerds and best practices.</w:t>
      </w:r>
    </w:p>
    <w:p w:rsidR="00BC1252" w:rsidRDefault="00BC1252" w:rsidP="004E4731">
      <w:pPr>
        <w:pStyle w:val="BodyText"/>
        <w:widowControl/>
        <w:numPr>
          <w:ilvl w:val="0"/>
          <w:numId w:val="22"/>
        </w:numPr>
        <w:tabs>
          <w:tab w:val="left" w:pos="1080"/>
        </w:tabs>
        <w:suppressAutoHyphens/>
        <w:autoSpaceDE/>
        <w:autoSpaceDN/>
        <w:adjustRightInd/>
        <w:spacing w:after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Working with other teams like Database</w:t>
      </w:r>
      <w:r w:rsidR="004E4731">
        <w:rPr>
          <w:rFonts w:ascii="Arial" w:hAnsi="Arial" w:cs="Arial"/>
          <w:sz w:val="22"/>
          <w:szCs w:val="22"/>
        </w:rPr>
        <w:t>, Devlopment, Network</w:t>
      </w:r>
      <w:r>
        <w:rPr>
          <w:rFonts w:ascii="Arial" w:hAnsi="Arial" w:cs="Arial"/>
          <w:sz w:val="22"/>
          <w:szCs w:val="22"/>
        </w:rPr>
        <w:t xml:space="preserve"> and others to find the root cause for critical issues in </w:t>
      </w:r>
      <w:r w:rsidR="00AE182D">
        <w:rPr>
          <w:rFonts w:ascii="Arial" w:hAnsi="Arial" w:cs="Arial"/>
          <w:sz w:val="22"/>
          <w:szCs w:val="22"/>
        </w:rPr>
        <w:t>production.</w:t>
      </w:r>
    </w:p>
    <w:p w:rsidR="00E76AFC" w:rsidRPr="004E4731" w:rsidRDefault="00E76AFC" w:rsidP="004E4731">
      <w:pPr>
        <w:pStyle w:val="BodyText"/>
        <w:widowControl/>
        <w:numPr>
          <w:ilvl w:val="0"/>
          <w:numId w:val="22"/>
        </w:numPr>
        <w:tabs>
          <w:tab w:val="left" w:pos="1080"/>
        </w:tabs>
        <w:suppressAutoHyphens/>
        <w:autoSpaceDE/>
        <w:autoSpaceDN/>
        <w:adjustRightInd/>
        <w:spacing w:after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Configured </w:t>
      </w:r>
      <w:r w:rsidR="00B1335B">
        <w:rPr>
          <w:rFonts w:ascii="Arial" w:hAnsi="Arial" w:cs="Arial"/>
          <w:sz w:val="22"/>
          <w:szCs w:val="22"/>
        </w:rPr>
        <w:t xml:space="preserve">Instances  </w:t>
      </w:r>
      <w:r>
        <w:rPr>
          <w:rFonts w:ascii="Arial" w:hAnsi="Arial" w:cs="Arial"/>
          <w:sz w:val="22"/>
          <w:szCs w:val="22"/>
        </w:rPr>
        <w:t>and deployed EAR and WAR files.</w:t>
      </w:r>
    </w:p>
    <w:p w:rsidR="00BC1252" w:rsidRDefault="00BC1252" w:rsidP="00BC1252">
      <w:pPr>
        <w:pStyle w:val="BodyText"/>
        <w:widowControl/>
        <w:numPr>
          <w:ilvl w:val="0"/>
          <w:numId w:val="22"/>
        </w:numPr>
        <w:tabs>
          <w:tab w:val="left" w:pos="1080"/>
        </w:tabs>
        <w:suppressAutoHyphens/>
        <w:autoSpaceDE/>
        <w:autoSpaceDN/>
        <w:adjustRightInd/>
        <w:spacing w:after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Involved in configuration of monitoring tool Xymon to monitor critical server paramete</w:t>
      </w:r>
      <w:r w:rsidR="00683460">
        <w:rPr>
          <w:rFonts w:ascii="Arial" w:hAnsi="Arial" w:cs="Arial"/>
          <w:sz w:val="22"/>
          <w:szCs w:val="22"/>
        </w:rPr>
        <w:t>rs like di</w:t>
      </w:r>
      <w:r w:rsidR="00AE182D">
        <w:rPr>
          <w:rFonts w:ascii="Arial" w:hAnsi="Arial" w:cs="Arial"/>
          <w:sz w:val="22"/>
          <w:szCs w:val="22"/>
        </w:rPr>
        <w:t>sk usage, CPU</w:t>
      </w:r>
      <w:r w:rsidR="00683460">
        <w:rPr>
          <w:rFonts w:ascii="Arial" w:hAnsi="Arial" w:cs="Arial"/>
          <w:sz w:val="22"/>
          <w:szCs w:val="22"/>
        </w:rPr>
        <w:t xml:space="preserve">, memory, </w:t>
      </w:r>
      <w:r>
        <w:rPr>
          <w:rFonts w:ascii="Arial" w:hAnsi="Arial" w:cs="Arial"/>
          <w:sz w:val="22"/>
          <w:szCs w:val="22"/>
        </w:rPr>
        <w:t>processes and other parameters.</w:t>
      </w:r>
    </w:p>
    <w:p w:rsidR="00BC1252" w:rsidRDefault="00BC1252" w:rsidP="004E4731">
      <w:pPr>
        <w:pStyle w:val="BodyText"/>
        <w:widowControl/>
        <w:numPr>
          <w:ilvl w:val="0"/>
          <w:numId w:val="22"/>
        </w:numPr>
        <w:tabs>
          <w:tab w:val="left" w:pos="1080"/>
        </w:tabs>
        <w:suppressAutoHyphens/>
        <w:autoSpaceDE/>
        <w:autoSpaceDN/>
        <w:adjustRightInd/>
        <w:spacing w:after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Worked with ticketing tool </w:t>
      </w:r>
      <w:r w:rsidR="00021B6B">
        <w:rPr>
          <w:rFonts w:ascii="Arial" w:hAnsi="Arial" w:cs="Arial"/>
          <w:sz w:val="22"/>
          <w:szCs w:val="22"/>
        </w:rPr>
        <w:t>Servicenow</w:t>
      </w:r>
      <w:r>
        <w:rPr>
          <w:rFonts w:ascii="Arial" w:hAnsi="Arial" w:cs="Arial"/>
          <w:sz w:val="22"/>
          <w:szCs w:val="22"/>
        </w:rPr>
        <w:t xml:space="preserve"> to create and work on </w:t>
      </w:r>
      <w:r w:rsidR="00AE182D">
        <w:rPr>
          <w:rFonts w:ascii="Arial" w:hAnsi="Arial" w:cs="Arial"/>
          <w:sz w:val="22"/>
          <w:szCs w:val="22"/>
        </w:rPr>
        <w:t>tickets.</w:t>
      </w:r>
    </w:p>
    <w:p w:rsidR="00B35849" w:rsidRPr="00875BDA" w:rsidRDefault="00B35849" w:rsidP="00B35849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875BDA">
        <w:rPr>
          <w:rFonts w:ascii="Arial" w:hAnsi="Arial" w:cs="Arial"/>
        </w:rPr>
        <w:t>Involved in Application Release and setting up the new Environments as per customer requirement.</w:t>
      </w:r>
    </w:p>
    <w:p w:rsidR="00875BDA" w:rsidRPr="00875BDA" w:rsidRDefault="00875BDA" w:rsidP="00875BDA">
      <w:pPr>
        <w:widowControl w:val="0"/>
        <w:numPr>
          <w:ilvl w:val="0"/>
          <w:numId w:val="22"/>
        </w:numPr>
        <w:spacing w:line="432" w:lineRule="auto"/>
        <w:contextualSpacing/>
        <w:jc w:val="both"/>
        <w:rPr>
          <w:rFonts w:ascii="Arial" w:hAnsi="Arial" w:cs="Arial"/>
          <w:sz w:val="22"/>
        </w:rPr>
      </w:pPr>
      <w:r w:rsidRPr="00875BDA">
        <w:rPr>
          <w:rFonts w:ascii="Arial" w:hAnsi="Arial" w:cs="Arial"/>
          <w:sz w:val="22"/>
          <w:highlight w:val="white"/>
        </w:rPr>
        <w:t>Involved in Change management process for production rollouts.</w:t>
      </w:r>
    </w:p>
    <w:p w:rsidR="00C938FD" w:rsidRPr="00C938FD" w:rsidRDefault="0093337F" w:rsidP="004E4731">
      <w:pPr>
        <w:pStyle w:val="BodyText"/>
        <w:widowControl/>
        <w:numPr>
          <w:ilvl w:val="0"/>
          <w:numId w:val="22"/>
        </w:numPr>
        <w:tabs>
          <w:tab w:val="left" w:pos="1080"/>
        </w:tabs>
        <w:suppressAutoHyphens/>
        <w:autoSpaceDE/>
        <w:autoSpaceDN/>
        <w:adjustRightInd/>
        <w:spacing w:after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Installing and c</w:t>
      </w:r>
      <w:r w:rsidR="00C938FD" w:rsidRPr="00C938FD">
        <w:rPr>
          <w:rFonts w:ascii="Arial" w:hAnsi="Arial" w:cs="Arial"/>
          <w:sz w:val="22"/>
          <w:szCs w:val="22"/>
        </w:rPr>
        <w:t>onfig</w:t>
      </w:r>
      <w:r>
        <w:rPr>
          <w:rFonts w:ascii="Arial" w:hAnsi="Arial" w:cs="Arial"/>
          <w:sz w:val="22"/>
          <w:szCs w:val="22"/>
        </w:rPr>
        <w:t xml:space="preserve">uring Apache </w:t>
      </w:r>
      <w:r w:rsidR="00C938FD" w:rsidRPr="00C938FD">
        <w:rPr>
          <w:rFonts w:ascii="Arial" w:hAnsi="Arial" w:cs="Arial"/>
          <w:sz w:val="22"/>
          <w:szCs w:val="22"/>
        </w:rPr>
        <w:t>Webse</w:t>
      </w:r>
      <w:r w:rsidR="000A635C">
        <w:rPr>
          <w:rFonts w:ascii="Arial" w:hAnsi="Arial" w:cs="Arial"/>
          <w:sz w:val="22"/>
          <w:szCs w:val="22"/>
        </w:rPr>
        <w:t>rver</w:t>
      </w:r>
      <w:r w:rsidR="00F93F1D">
        <w:rPr>
          <w:rFonts w:ascii="Arial" w:hAnsi="Arial" w:cs="Arial"/>
          <w:sz w:val="22"/>
          <w:szCs w:val="22"/>
        </w:rPr>
        <w:t>, virtual hosts</w:t>
      </w:r>
      <w:r w:rsidR="000A635C">
        <w:rPr>
          <w:rFonts w:ascii="Arial" w:hAnsi="Arial" w:cs="Arial"/>
          <w:sz w:val="22"/>
          <w:szCs w:val="22"/>
        </w:rPr>
        <w:t xml:space="preserve"> and Implementing SSL.</w:t>
      </w:r>
    </w:p>
    <w:p w:rsidR="00BC1252" w:rsidRPr="00C938FD" w:rsidRDefault="00B42FE8" w:rsidP="00823EFC">
      <w:pPr>
        <w:pStyle w:val="ListParagraph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C938FD">
        <w:rPr>
          <w:rFonts w:ascii="Arial" w:hAnsi="Arial" w:cs="Arial"/>
          <w:bCs/>
        </w:rPr>
        <w:t xml:space="preserve">Deploying SOA composite applications </w:t>
      </w:r>
      <w:r w:rsidR="00BC1252" w:rsidRPr="00C938FD">
        <w:rPr>
          <w:rFonts w:ascii="Arial" w:hAnsi="Arial" w:cs="Arial"/>
          <w:bCs/>
        </w:rPr>
        <w:t>and configuring Oracle SOA Suite 11g environment for high availability.</w:t>
      </w:r>
    </w:p>
    <w:p w:rsidR="00BC1252" w:rsidRPr="00C938FD" w:rsidRDefault="00BC1252" w:rsidP="00BC1252">
      <w:pPr>
        <w:pStyle w:val="ListParagraph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C938FD">
        <w:rPr>
          <w:rFonts w:ascii="Arial" w:hAnsi="Arial" w:cs="Arial"/>
          <w:bCs/>
        </w:rPr>
        <w:t>Troubleshoot</w:t>
      </w:r>
      <w:r w:rsidR="00823EFC" w:rsidRPr="00C938FD">
        <w:rPr>
          <w:rFonts w:ascii="Arial" w:hAnsi="Arial" w:cs="Arial"/>
          <w:bCs/>
        </w:rPr>
        <w:t>ing</w:t>
      </w:r>
      <w:r w:rsidR="000D4486" w:rsidRPr="00C938FD">
        <w:rPr>
          <w:rFonts w:ascii="Arial" w:hAnsi="Arial" w:cs="Arial"/>
          <w:bCs/>
        </w:rPr>
        <w:t xml:space="preserve"> SOA composite application issues</w:t>
      </w:r>
      <w:r w:rsidRPr="00C938FD">
        <w:rPr>
          <w:rFonts w:ascii="Arial" w:hAnsi="Arial" w:cs="Arial"/>
          <w:bCs/>
        </w:rPr>
        <w:t xml:space="preserve"> by performing corrective actions such as fault recovery</w:t>
      </w:r>
    </w:p>
    <w:p w:rsidR="00BC1252" w:rsidRDefault="00BC1252" w:rsidP="00B42FE8">
      <w:pPr>
        <w:pStyle w:val="ListParagraph"/>
        <w:widowControl w:val="0"/>
        <w:overflowPunct w:val="0"/>
        <w:autoSpaceDE w:val="0"/>
        <w:autoSpaceDN w:val="0"/>
        <w:adjustRightInd w:val="0"/>
        <w:ind w:left="1080"/>
        <w:jc w:val="both"/>
        <w:textAlignment w:val="baseline"/>
        <w:rPr>
          <w:rFonts w:ascii="Arial" w:hAnsi="Arial" w:cs="Arial"/>
        </w:rPr>
      </w:pPr>
    </w:p>
    <w:p w:rsidR="00BC3884" w:rsidRPr="00BB24A1" w:rsidRDefault="00BC3884" w:rsidP="00B42FE8">
      <w:pPr>
        <w:pStyle w:val="ListParagraph"/>
        <w:widowControl w:val="0"/>
        <w:overflowPunct w:val="0"/>
        <w:autoSpaceDE w:val="0"/>
        <w:autoSpaceDN w:val="0"/>
        <w:adjustRightInd w:val="0"/>
        <w:ind w:left="1080"/>
        <w:jc w:val="both"/>
        <w:textAlignment w:val="baseline"/>
        <w:rPr>
          <w:rFonts w:ascii="Arial" w:hAnsi="Arial" w:cs="Arial"/>
        </w:rPr>
      </w:pPr>
    </w:p>
    <w:p w:rsidR="00BC1252" w:rsidRDefault="00BC1252" w:rsidP="00BC1252">
      <w:pPr>
        <w:tabs>
          <w:tab w:val="left" w:pos="720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BC1252" w:rsidRDefault="00B1335B" w:rsidP="00BC1252">
      <w:pPr>
        <w:tabs>
          <w:tab w:val="left" w:pos="72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Wipro</w:t>
      </w:r>
      <w:r w:rsidR="0035728B">
        <w:rPr>
          <w:rFonts w:ascii="Arial" w:hAnsi="Arial" w:cs="Arial"/>
          <w:sz w:val="22"/>
          <w:szCs w:val="22"/>
        </w:rPr>
        <w:t xml:space="preserve">, </w:t>
      </w:r>
      <w:r w:rsidR="0035728B">
        <w:rPr>
          <w:rStyle w:val="Strong"/>
          <w:rFonts w:ascii="Arial" w:hAnsi="Arial" w:cs="Arial"/>
          <w:b w:val="0"/>
          <w:color w:val="000000"/>
          <w:sz w:val="22"/>
          <w:szCs w:val="22"/>
          <w:bdr w:val="none" w:sz="0" w:space="0" w:color="auto" w:frame="1"/>
          <w:shd w:val="clear" w:color="auto" w:fill="FFFFFF"/>
        </w:rPr>
        <w:t>Richardson</w:t>
      </w:r>
      <w:r w:rsidR="0035728B" w:rsidRPr="0035728B">
        <w:rPr>
          <w:rStyle w:val="Strong"/>
          <w:rFonts w:ascii="Arial" w:hAnsi="Arial" w:cs="Arial"/>
          <w:b w:val="0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TX</w:t>
      </w:r>
      <w:r w:rsidR="00BC1252">
        <w:rPr>
          <w:rFonts w:ascii="Arial" w:hAnsi="Arial" w:cs="Arial"/>
          <w:sz w:val="22"/>
          <w:szCs w:val="22"/>
        </w:rPr>
        <w:tab/>
      </w:r>
      <w:r w:rsidR="00BC1252">
        <w:rPr>
          <w:rFonts w:ascii="Arial" w:hAnsi="Arial" w:cs="Arial"/>
          <w:sz w:val="22"/>
          <w:szCs w:val="22"/>
        </w:rPr>
        <w:tab/>
      </w:r>
      <w:r w:rsidR="00BC1252">
        <w:rPr>
          <w:rFonts w:ascii="Arial" w:hAnsi="Arial" w:cs="Arial"/>
          <w:sz w:val="22"/>
          <w:szCs w:val="22"/>
        </w:rPr>
        <w:tab/>
      </w:r>
      <w:r w:rsidR="00BC1252">
        <w:rPr>
          <w:rFonts w:ascii="Arial" w:hAnsi="Arial" w:cs="Arial"/>
          <w:sz w:val="22"/>
          <w:szCs w:val="22"/>
        </w:rPr>
        <w:tab/>
      </w:r>
      <w:r w:rsidR="00BC1252">
        <w:rPr>
          <w:rFonts w:ascii="Arial" w:hAnsi="Arial" w:cs="Arial"/>
          <w:sz w:val="22"/>
          <w:szCs w:val="22"/>
        </w:rPr>
        <w:tab/>
      </w:r>
      <w:r w:rsidR="00BC1252">
        <w:rPr>
          <w:rFonts w:ascii="Arial" w:hAnsi="Arial" w:cs="Arial"/>
          <w:sz w:val="22"/>
          <w:szCs w:val="22"/>
        </w:rPr>
        <w:tab/>
      </w:r>
      <w:r w:rsidR="00BC125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                  </w:t>
      </w:r>
      <w:r w:rsidR="00BC1252">
        <w:rPr>
          <w:rFonts w:ascii="Arial" w:hAnsi="Arial" w:cs="Arial"/>
          <w:sz w:val="22"/>
          <w:szCs w:val="22"/>
        </w:rPr>
        <w:t>Feb’2010 – Jan’2013</w:t>
      </w:r>
    </w:p>
    <w:p w:rsidR="00BC1252" w:rsidRDefault="00BC1252" w:rsidP="00BC1252">
      <w:pPr>
        <w:tabs>
          <w:tab w:val="left" w:pos="72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Title/Role: </w:t>
      </w:r>
      <w:r w:rsidR="00B1335B">
        <w:rPr>
          <w:rFonts w:ascii="Arial" w:hAnsi="Arial" w:cs="Arial"/>
          <w:sz w:val="22"/>
          <w:szCs w:val="22"/>
        </w:rPr>
        <w:t>Weblogic</w:t>
      </w:r>
      <w:r>
        <w:rPr>
          <w:rFonts w:ascii="Arial" w:hAnsi="Arial" w:cs="Arial"/>
          <w:sz w:val="22"/>
          <w:szCs w:val="22"/>
        </w:rPr>
        <w:t xml:space="preserve"> Administrator</w:t>
      </w:r>
    </w:p>
    <w:p w:rsidR="00BC1252" w:rsidRDefault="00BC1252" w:rsidP="00BC1252">
      <w:pPr>
        <w:tabs>
          <w:tab w:val="left" w:pos="72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Environment: </w:t>
      </w:r>
      <w:r w:rsidRPr="00B0243B">
        <w:rPr>
          <w:rFonts w:ascii="Arial" w:hAnsi="Arial" w:cs="Arial"/>
          <w:sz w:val="22"/>
          <w:szCs w:val="22"/>
        </w:rPr>
        <w:t>WebLogic Server 8.x/9.x/1</w:t>
      </w:r>
      <w:r>
        <w:rPr>
          <w:rFonts w:ascii="Arial" w:hAnsi="Arial" w:cs="Arial"/>
          <w:sz w:val="22"/>
          <w:szCs w:val="22"/>
        </w:rPr>
        <w:t>0.x,</w:t>
      </w:r>
      <w:r w:rsidR="000F0504">
        <w:rPr>
          <w:rFonts w:ascii="Arial" w:hAnsi="Arial" w:cs="Arial"/>
          <w:sz w:val="22"/>
          <w:szCs w:val="22"/>
        </w:rPr>
        <w:t>Apache 2.x</w:t>
      </w:r>
      <w:r w:rsidR="004D74B1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IIS 6.0/7.0, Jboss 4.x,5.x, Tomcat 6.x, </w:t>
      </w:r>
      <w:r w:rsidRPr="00B0243B">
        <w:rPr>
          <w:rFonts w:ascii="Arial" w:hAnsi="Arial" w:cs="Arial"/>
          <w:sz w:val="22"/>
          <w:szCs w:val="22"/>
        </w:rPr>
        <w:t>Windows2003/2008,</w:t>
      </w:r>
      <w:r>
        <w:rPr>
          <w:rFonts w:ascii="Arial" w:hAnsi="Arial" w:cs="Arial"/>
          <w:sz w:val="22"/>
          <w:szCs w:val="22"/>
        </w:rPr>
        <w:t xml:space="preserve"> </w:t>
      </w:r>
      <w:r w:rsidRPr="00B0243B">
        <w:rPr>
          <w:rFonts w:ascii="Arial" w:hAnsi="Arial" w:cs="Arial"/>
          <w:sz w:val="22"/>
          <w:szCs w:val="22"/>
        </w:rPr>
        <w:t>Linux</w:t>
      </w:r>
      <w:r w:rsidR="00996BC1">
        <w:rPr>
          <w:rFonts w:ascii="Arial" w:hAnsi="Arial" w:cs="Arial"/>
          <w:sz w:val="22"/>
          <w:szCs w:val="22"/>
        </w:rPr>
        <w:t xml:space="preserve"> </w:t>
      </w:r>
      <w:r w:rsidR="001A5F25">
        <w:rPr>
          <w:rFonts w:ascii="Arial" w:hAnsi="Arial" w:cs="Arial"/>
          <w:sz w:val="22"/>
          <w:szCs w:val="22"/>
        </w:rPr>
        <w:t>5,6</w:t>
      </w:r>
      <w:r w:rsidRPr="00B0243B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B0243B">
        <w:rPr>
          <w:rFonts w:ascii="Arial" w:hAnsi="Arial" w:cs="Arial"/>
          <w:sz w:val="22"/>
          <w:szCs w:val="22"/>
        </w:rPr>
        <w:t>Sun</w:t>
      </w:r>
      <w:r>
        <w:rPr>
          <w:rFonts w:ascii="Arial" w:hAnsi="Arial" w:cs="Arial"/>
          <w:sz w:val="22"/>
          <w:szCs w:val="22"/>
        </w:rPr>
        <w:t xml:space="preserve"> </w:t>
      </w:r>
      <w:r w:rsidRPr="00B0243B">
        <w:rPr>
          <w:rFonts w:ascii="Arial" w:hAnsi="Arial" w:cs="Arial"/>
          <w:sz w:val="22"/>
          <w:szCs w:val="22"/>
        </w:rPr>
        <w:t>Solaris</w:t>
      </w:r>
      <w:r w:rsidR="001A5F25">
        <w:rPr>
          <w:rFonts w:ascii="Arial" w:hAnsi="Arial" w:cs="Arial"/>
          <w:sz w:val="22"/>
          <w:szCs w:val="22"/>
        </w:rPr>
        <w:t xml:space="preserve"> 9,10</w:t>
      </w:r>
      <w:r w:rsidR="00CE42B3">
        <w:rPr>
          <w:rFonts w:ascii="Arial" w:hAnsi="Arial" w:cs="Arial"/>
          <w:sz w:val="22"/>
          <w:szCs w:val="22"/>
        </w:rPr>
        <w:t>,</w:t>
      </w:r>
      <w:r w:rsidR="0085643F">
        <w:rPr>
          <w:rFonts w:ascii="Arial" w:hAnsi="Arial" w:cs="Arial"/>
          <w:sz w:val="22"/>
          <w:szCs w:val="22"/>
        </w:rPr>
        <w:t>Foglight</w:t>
      </w:r>
      <w:r w:rsidR="00D10654">
        <w:rPr>
          <w:rFonts w:ascii="Arial" w:hAnsi="Arial" w:cs="Arial"/>
          <w:sz w:val="22"/>
          <w:szCs w:val="22"/>
        </w:rPr>
        <w:t xml:space="preserve"> 5.6</w:t>
      </w:r>
      <w:r w:rsidR="00B1335B">
        <w:rPr>
          <w:rFonts w:ascii="Arial" w:hAnsi="Arial" w:cs="Arial"/>
          <w:sz w:val="22"/>
          <w:szCs w:val="22"/>
        </w:rPr>
        <w:t>.</w:t>
      </w:r>
    </w:p>
    <w:p w:rsidR="00BC1252" w:rsidRDefault="00BC1252" w:rsidP="00BC1252">
      <w:pPr>
        <w:tabs>
          <w:tab w:val="left" w:pos="720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BC1252" w:rsidRDefault="00BC1252" w:rsidP="00BC1252">
      <w:pPr>
        <w:tabs>
          <w:tab w:val="left" w:pos="72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Responsibilities:</w:t>
      </w:r>
    </w:p>
    <w:p w:rsidR="00395754" w:rsidRPr="00504151" w:rsidRDefault="00395754" w:rsidP="00395754">
      <w:pPr>
        <w:pStyle w:val="BodyText"/>
        <w:widowControl/>
        <w:numPr>
          <w:ilvl w:val="0"/>
          <w:numId w:val="22"/>
        </w:numPr>
        <w:tabs>
          <w:tab w:val="left" w:pos="1080"/>
        </w:tabs>
        <w:suppressAutoHyphens/>
        <w:autoSpaceDE/>
        <w:autoSpaceDN/>
        <w:adjustRightInd/>
        <w:spacing w:after="0" w:line="360" w:lineRule="auto"/>
        <w:jc w:val="both"/>
        <w:rPr>
          <w:rFonts w:ascii="Arial" w:hAnsi="Arial" w:cs="Arial"/>
          <w:sz w:val="22"/>
          <w:szCs w:val="22"/>
        </w:rPr>
      </w:pPr>
      <w:r w:rsidRPr="00504151">
        <w:rPr>
          <w:rFonts w:ascii="Arial" w:hAnsi="Arial" w:cs="Arial"/>
          <w:bCs/>
          <w:sz w:val="22"/>
          <w:szCs w:val="22"/>
        </w:rPr>
        <w:t>Installation</w:t>
      </w:r>
      <w:r w:rsidRPr="00504151">
        <w:rPr>
          <w:rFonts w:ascii="Arial" w:hAnsi="Arial" w:cs="Arial"/>
          <w:sz w:val="22"/>
          <w:szCs w:val="22"/>
        </w:rPr>
        <w:t xml:space="preserve"> and Configuration of Weblogic/Jboss/IIS Application Servers.</w:t>
      </w:r>
    </w:p>
    <w:p w:rsidR="00395754" w:rsidRPr="00AB30F0" w:rsidRDefault="00395754" w:rsidP="00395754">
      <w:pPr>
        <w:numPr>
          <w:ilvl w:val="0"/>
          <w:numId w:val="22"/>
        </w:numPr>
        <w:tabs>
          <w:tab w:val="left" w:pos="0"/>
          <w:tab w:val="num" w:pos="720"/>
          <w:tab w:val="left" w:pos="108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76" w:lineRule="auto"/>
        <w:jc w:val="both"/>
        <w:rPr>
          <w:rFonts w:ascii="Arial" w:eastAsia="SimSun" w:hAnsi="Arial" w:cs="Arial"/>
          <w:sz w:val="22"/>
          <w:szCs w:val="22"/>
          <w:lang w:eastAsia="zh-CN"/>
        </w:rPr>
      </w:pPr>
      <w:r w:rsidRPr="00AB30F0">
        <w:rPr>
          <w:rFonts w:ascii="Arial" w:eastAsia="SimSun" w:hAnsi="Arial" w:cs="Arial"/>
          <w:sz w:val="22"/>
          <w:szCs w:val="22"/>
          <w:lang w:eastAsia="zh-CN"/>
        </w:rPr>
        <w:t>Involved in Pre-Deployment and D</w:t>
      </w:r>
      <w:r>
        <w:rPr>
          <w:rFonts w:ascii="Arial" w:eastAsia="SimSun" w:hAnsi="Arial" w:cs="Arial"/>
          <w:sz w:val="22"/>
          <w:szCs w:val="22"/>
          <w:lang w:eastAsia="zh-CN"/>
        </w:rPr>
        <w:t>eployment activities across all environments</w:t>
      </w:r>
      <w:r w:rsidR="004C4FA9">
        <w:rPr>
          <w:rFonts w:ascii="Arial" w:eastAsia="SimSun" w:hAnsi="Arial" w:cs="Arial"/>
          <w:sz w:val="22"/>
          <w:szCs w:val="22"/>
          <w:lang w:eastAsia="zh-CN"/>
        </w:rPr>
        <w:t xml:space="preserve"> like</w:t>
      </w:r>
      <w:r>
        <w:rPr>
          <w:rFonts w:ascii="Arial" w:eastAsia="SimSun" w:hAnsi="Arial" w:cs="Arial"/>
          <w:sz w:val="22"/>
          <w:szCs w:val="22"/>
          <w:lang w:eastAsia="zh-CN"/>
        </w:rPr>
        <w:t xml:space="preserve"> </w:t>
      </w:r>
      <w:r w:rsidRPr="00AB30F0">
        <w:rPr>
          <w:rFonts w:ascii="Arial" w:eastAsia="SimSun" w:hAnsi="Arial" w:cs="Arial"/>
          <w:sz w:val="22"/>
          <w:szCs w:val="22"/>
          <w:lang w:eastAsia="zh-CN"/>
        </w:rPr>
        <w:t>Dev</w:t>
      </w:r>
      <w:r>
        <w:rPr>
          <w:rFonts w:ascii="Arial" w:eastAsia="SimSun" w:hAnsi="Arial" w:cs="Arial"/>
          <w:sz w:val="22"/>
          <w:szCs w:val="22"/>
          <w:lang w:eastAsia="zh-CN"/>
        </w:rPr>
        <w:t>lopment</w:t>
      </w:r>
      <w:r w:rsidR="001F685C">
        <w:rPr>
          <w:rFonts w:ascii="Arial" w:eastAsia="SimSun" w:hAnsi="Arial" w:cs="Arial"/>
          <w:sz w:val="22"/>
          <w:szCs w:val="22"/>
          <w:lang w:eastAsia="zh-CN"/>
        </w:rPr>
        <w:t xml:space="preserve">, pre-production </w:t>
      </w:r>
      <w:r w:rsidRPr="00AB30F0">
        <w:rPr>
          <w:rFonts w:ascii="Arial" w:eastAsia="SimSun" w:hAnsi="Arial" w:cs="Arial"/>
          <w:sz w:val="22"/>
          <w:szCs w:val="22"/>
          <w:lang w:eastAsia="zh-CN"/>
        </w:rPr>
        <w:t>and Production.</w:t>
      </w:r>
    </w:p>
    <w:p w:rsidR="00395754" w:rsidRPr="00AB30F0" w:rsidRDefault="00395754" w:rsidP="00395754">
      <w:pPr>
        <w:numPr>
          <w:ilvl w:val="0"/>
          <w:numId w:val="22"/>
        </w:numPr>
        <w:tabs>
          <w:tab w:val="left" w:pos="0"/>
          <w:tab w:val="num" w:pos="720"/>
          <w:tab w:val="left" w:pos="108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76" w:lineRule="auto"/>
        <w:jc w:val="both"/>
        <w:rPr>
          <w:rFonts w:ascii="Arial" w:eastAsia="SimSun" w:hAnsi="Arial" w:cs="Arial"/>
          <w:sz w:val="22"/>
          <w:szCs w:val="22"/>
          <w:lang w:eastAsia="zh-CN"/>
        </w:rPr>
      </w:pPr>
      <w:r w:rsidRPr="00AB30F0">
        <w:rPr>
          <w:rFonts w:ascii="Arial" w:hAnsi="Arial" w:cs="Arial"/>
          <w:sz w:val="22"/>
          <w:szCs w:val="22"/>
        </w:rPr>
        <w:t xml:space="preserve">Experience in </w:t>
      </w:r>
      <w:r w:rsidR="00234950">
        <w:rPr>
          <w:rFonts w:ascii="Arial" w:hAnsi="Arial" w:cs="Arial"/>
          <w:sz w:val="22"/>
          <w:szCs w:val="22"/>
        </w:rPr>
        <w:t xml:space="preserve">installation and </w:t>
      </w:r>
      <w:r w:rsidRPr="00AB30F0">
        <w:rPr>
          <w:rFonts w:ascii="Arial" w:hAnsi="Arial" w:cs="Arial"/>
          <w:sz w:val="22"/>
          <w:szCs w:val="22"/>
        </w:rPr>
        <w:t xml:space="preserve">Integration of Apache as Web Server to WebLogic </w:t>
      </w:r>
      <w:r>
        <w:rPr>
          <w:rFonts w:ascii="Arial" w:hAnsi="Arial" w:cs="Arial"/>
          <w:sz w:val="22"/>
          <w:szCs w:val="22"/>
        </w:rPr>
        <w:t xml:space="preserve">and Jboss </w:t>
      </w:r>
      <w:r w:rsidRPr="00AB30F0">
        <w:rPr>
          <w:rFonts w:ascii="Arial" w:hAnsi="Arial" w:cs="Arial"/>
          <w:sz w:val="22"/>
          <w:szCs w:val="22"/>
        </w:rPr>
        <w:t>Server.</w:t>
      </w:r>
    </w:p>
    <w:p w:rsidR="00395754" w:rsidRPr="00821103" w:rsidRDefault="00395754" w:rsidP="00821103">
      <w:pPr>
        <w:numPr>
          <w:ilvl w:val="0"/>
          <w:numId w:val="22"/>
        </w:numPr>
        <w:tabs>
          <w:tab w:val="left" w:pos="0"/>
          <w:tab w:val="num" w:pos="720"/>
          <w:tab w:val="left" w:pos="108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76" w:lineRule="auto"/>
        <w:jc w:val="both"/>
        <w:rPr>
          <w:rFonts w:ascii="Arial" w:eastAsia="SimSun" w:hAnsi="Arial" w:cs="Arial"/>
          <w:sz w:val="22"/>
          <w:szCs w:val="22"/>
          <w:lang w:eastAsia="zh-CN"/>
        </w:rPr>
      </w:pPr>
      <w:r w:rsidRPr="00AB30F0">
        <w:rPr>
          <w:rFonts w:ascii="Arial" w:eastAsia="SimSun" w:hAnsi="Arial" w:cs="Arial"/>
          <w:sz w:val="22"/>
          <w:szCs w:val="22"/>
          <w:lang w:eastAsia="zh-CN"/>
        </w:rPr>
        <w:lastRenderedPageBreak/>
        <w:t>Maintaining WebLogic</w:t>
      </w:r>
      <w:r>
        <w:rPr>
          <w:rFonts w:ascii="Arial" w:eastAsia="SimSun" w:hAnsi="Arial" w:cs="Arial"/>
          <w:sz w:val="22"/>
          <w:szCs w:val="22"/>
          <w:lang w:eastAsia="zh-CN"/>
        </w:rPr>
        <w:t>/Jboss</w:t>
      </w:r>
      <w:r w:rsidRPr="00AB30F0">
        <w:rPr>
          <w:rFonts w:ascii="Arial" w:eastAsia="SimSun" w:hAnsi="Arial" w:cs="Arial"/>
          <w:sz w:val="22"/>
          <w:szCs w:val="22"/>
          <w:lang w:eastAsia="zh-CN"/>
        </w:rPr>
        <w:t xml:space="preserve"> servers in clustered and non-clustered environments.</w:t>
      </w:r>
    </w:p>
    <w:p w:rsidR="00395754" w:rsidRPr="00673287" w:rsidRDefault="00395754" w:rsidP="00395754">
      <w:pPr>
        <w:pStyle w:val="Achievement"/>
        <w:numPr>
          <w:ilvl w:val="0"/>
          <w:numId w:val="22"/>
        </w:numPr>
        <w:tabs>
          <w:tab w:val="num" w:pos="720"/>
          <w:tab w:val="left" w:pos="1080"/>
        </w:tabs>
        <w:spacing w:after="0" w:line="276" w:lineRule="auto"/>
        <w:rPr>
          <w:rFonts w:eastAsia="Times New Roman"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Monitor, track, update and </w:t>
      </w:r>
      <w:r w:rsidRPr="00AB30F0">
        <w:rPr>
          <w:rFonts w:cs="Arial"/>
          <w:sz w:val="22"/>
          <w:szCs w:val="22"/>
        </w:rPr>
        <w:t>r</w:t>
      </w:r>
      <w:r>
        <w:rPr>
          <w:rFonts w:cs="Arial"/>
          <w:sz w:val="22"/>
          <w:szCs w:val="22"/>
        </w:rPr>
        <w:t>eport on Incident tickets</w:t>
      </w:r>
      <w:r w:rsidRPr="00AB30F0">
        <w:rPr>
          <w:rFonts w:cs="Arial"/>
          <w:sz w:val="22"/>
          <w:szCs w:val="22"/>
        </w:rPr>
        <w:t xml:space="preserve"> for resolving the problems in both Production and Non-Production environments.</w:t>
      </w:r>
    </w:p>
    <w:p w:rsidR="00673287" w:rsidRPr="009D4E65" w:rsidRDefault="00673287" w:rsidP="00395754">
      <w:pPr>
        <w:pStyle w:val="Achievement"/>
        <w:numPr>
          <w:ilvl w:val="0"/>
          <w:numId w:val="22"/>
        </w:numPr>
        <w:tabs>
          <w:tab w:val="num" w:pos="720"/>
          <w:tab w:val="left" w:pos="1080"/>
        </w:tabs>
        <w:spacing w:after="0" w:line="276" w:lineRule="auto"/>
        <w:rPr>
          <w:rFonts w:eastAsia="Times New Roman" w:cs="Arial"/>
          <w:sz w:val="22"/>
          <w:szCs w:val="22"/>
        </w:rPr>
      </w:pPr>
      <w:r w:rsidRPr="00673287">
        <w:rPr>
          <w:rFonts w:cs="Arial"/>
          <w:sz w:val="22"/>
          <w:szCs w:val="22"/>
        </w:rPr>
        <w:t>Developed and maintained Shell scripts</w:t>
      </w:r>
      <w:r w:rsidR="000744EF">
        <w:rPr>
          <w:rFonts w:cs="Arial"/>
          <w:sz w:val="22"/>
          <w:szCs w:val="22"/>
        </w:rPr>
        <w:t>/WLST scripts</w:t>
      </w:r>
      <w:r w:rsidRPr="00673287">
        <w:rPr>
          <w:rFonts w:cs="Arial"/>
          <w:sz w:val="22"/>
          <w:szCs w:val="22"/>
        </w:rPr>
        <w:t xml:space="preserve"> that facilitate the Administration of  WebLogic 10.x/11g</w:t>
      </w:r>
    </w:p>
    <w:p w:rsidR="009D4E65" w:rsidRPr="009D4E65" w:rsidRDefault="009D4E65" w:rsidP="009D4E65">
      <w:pPr>
        <w:widowControl w:val="0"/>
        <w:numPr>
          <w:ilvl w:val="0"/>
          <w:numId w:val="22"/>
        </w:numPr>
        <w:spacing w:line="331" w:lineRule="auto"/>
        <w:contextualSpacing/>
        <w:jc w:val="both"/>
        <w:rPr>
          <w:rFonts w:ascii="Arial" w:hAnsi="Arial" w:cs="Arial"/>
          <w:sz w:val="22"/>
        </w:rPr>
      </w:pPr>
      <w:r w:rsidRPr="009D4E65">
        <w:rPr>
          <w:rFonts w:ascii="Arial" w:hAnsi="Arial" w:cs="Arial"/>
          <w:sz w:val="22"/>
          <w:highlight w:val="white"/>
        </w:rPr>
        <w:t>Experience in agile environment, attended scrum meetings daily and provide status updates and raise blocks if any. Participated in planning meetings and retrospection meetings.</w:t>
      </w:r>
    </w:p>
    <w:p w:rsidR="00395754" w:rsidRPr="00964A53" w:rsidRDefault="00395754" w:rsidP="00727041">
      <w:pPr>
        <w:numPr>
          <w:ilvl w:val="0"/>
          <w:numId w:val="22"/>
        </w:numPr>
        <w:tabs>
          <w:tab w:val="num" w:pos="720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B30F0">
        <w:rPr>
          <w:rFonts w:ascii="Arial" w:hAnsi="Arial" w:cs="Arial"/>
          <w:bCs/>
          <w:sz w:val="22"/>
          <w:szCs w:val="22"/>
        </w:rPr>
        <w:t>Involved in performance tuning of WebLogic server by fine tun</w:t>
      </w:r>
      <w:r w:rsidR="00E94583">
        <w:rPr>
          <w:rFonts w:ascii="Arial" w:hAnsi="Arial" w:cs="Arial"/>
          <w:bCs/>
          <w:sz w:val="22"/>
          <w:szCs w:val="22"/>
        </w:rPr>
        <w:t>ing various parameters like JDBC connection pools</w:t>
      </w:r>
      <w:r w:rsidR="00985964">
        <w:rPr>
          <w:rFonts w:ascii="Arial" w:hAnsi="Arial" w:cs="Arial"/>
          <w:bCs/>
          <w:sz w:val="22"/>
          <w:szCs w:val="22"/>
        </w:rPr>
        <w:t>,</w:t>
      </w:r>
      <w:r w:rsidR="009C63B5">
        <w:rPr>
          <w:rFonts w:ascii="Arial" w:hAnsi="Arial" w:cs="Arial"/>
          <w:bCs/>
          <w:sz w:val="22"/>
          <w:szCs w:val="22"/>
        </w:rPr>
        <w:t xml:space="preserve"> </w:t>
      </w:r>
      <w:r w:rsidR="00985964">
        <w:rPr>
          <w:rFonts w:ascii="Arial" w:hAnsi="Arial" w:cs="Arial"/>
          <w:bCs/>
          <w:sz w:val="22"/>
          <w:szCs w:val="22"/>
        </w:rPr>
        <w:t>JMS parameters, JVM.</w:t>
      </w:r>
    </w:p>
    <w:p w:rsidR="00964A53" w:rsidRPr="00964A53" w:rsidRDefault="00964A53" w:rsidP="00727041">
      <w:pPr>
        <w:numPr>
          <w:ilvl w:val="0"/>
          <w:numId w:val="22"/>
        </w:numPr>
        <w:tabs>
          <w:tab w:val="num" w:pos="720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Worked on server patching activities and implementing change requests raised by customer.</w:t>
      </w:r>
    </w:p>
    <w:p w:rsidR="00395754" w:rsidRDefault="00395754" w:rsidP="00395754">
      <w:pPr>
        <w:pStyle w:val="ListParagraph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Pr="00971651">
        <w:rPr>
          <w:rFonts w:ascii="Arial" w:hAnsi="Arial" w:cs="Arial"/>
        </w:rPr>
        <w:t>orked with the Samurai and debug diagnostic tool to analyse thread dumps and crash dumps.</w:t>
      </w:r>
    </w:p>
    <w:p w:rsidR="00395754" w:rsidRDefault="00395754" w:rsidP="00395754">
      <w:pPr>
        <w:pStyle w:val="ListParagraph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Generating and installing SSL </w:t>
      </w:r>
      <w:r w:rsidR="00DD3826">
        <w:rPr>
          <w:rFonts w:ascii="Arial" w:hAnsi="Arial" w:cs="Arial"/>
        </w:rPr>
        <w:t>certificates (</w:t>
      </w:r>
      <w:r>
        <w:rPr>
          <w:rFonts w:ascii="Arial" w:hAnsi="Arial" w:cs="Arial"/>
        </w:rPr>
        <w:t>Self-Signed and Vendor) for Weblogic,Apache,Jboss and IIS.</w:t>
      </w:r>
    </w:p>
    <w:p w:rsidR="00381B81" w:rsidRDefault="00381B81" w:rsidP="00381B81">
      <w:pPr>
        <w:pStyle w:val="ListParagraph"/>
        <w:widowControl w:val="0"/>
        <w:overflowPunct w:val="0"/>
        <w:autoSpaceDE w:val="0"/>
        <w:autoSpaceDN w:val="0"/>
        <w:adjustRightInd w:val="0"/>
        <w:ind w:left="1080"/>
        <w:jc w:val="both"/>
        <w:textAlignment w:val="baseline"/>
        <w:rPr>
          <w:rFonts w:ascii="Arial" w:hAnsi="Arial" w:cs="Arial"/>
        </w:rPr>
      </w:pPr>
    </w:p>
    <w:p w:rsidR="00BC1252" w:rsidRDefault="00BC1252" w:rsidP="00BC1252">
      <w:pPr>
        <w:tabs>
          <w:tab w:val="left" w:pos="720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BC1252" w:rsidRDefault="00B1335B" w:rsidP="00BC1252">
      <w:pPr>
        <w:tabs>
          <w:tab w:val="left" w:pos="72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</w:t>
      </w:r>
      <w:r w:rsidR="00BC1252">
        <w:rPr>
          <w:rFonts w:ascii="Arial" w:hAnsi="Arial" w:cs="Arial"/>
          <w:sz w:val="22"/>
          <w:szCs w:val="22"/>
        </w:rPr>
        <w:t xml:space="preserve"> People Corporation, Hyderabad India</w:t>
      </w:r>
      <w:r w:rsidR="00BC1252">
        <w:rPr>
          <w:rFonts w:ascii="Arial" w:hAnsi="Arial" w:cs="Arial"/>
          <w:sz w:val="22"/>
          <w:szCs w:val="22"/>
        </w:rPr>
        <w:tab/>
      </w:r>
      <w:r w:rsidR="00BC1252">
        <w:rPr>
          <w:rFonts w:ascii="Arial" w:hAnsi="Arial" w:cs="Arial"/>
          <w:sz w:val="22"/>
          <w:szCs w:val="22"/>
        </w:rPr>
        <w:tab/>
      </w:r>
      <w:r w:rsidR="00BC1252">
        <w:rPr>
          <w:rFonts w:ascii="Arial" w:hAnsi="Arial" w:cs="Arial"/>
          <w:sz w:val="22"/>
          <w:szCs w:val="22"/>
        </w:rPr>
        <w:tab/>
      </w:r>
      <w:r w:rsidR="00BC1252">
        <w:rPr>
          <w:rFonts w:ascii="Arial" w:hAnsi="Arial" w:cs="Arial"/>
          <w:sz w:val="22"/>
          <w:szCs w:val="22"/>
        </w:rPr>
        <w:tab/>
      </w:r>
      <w:r w:rsidR="00BC1252">
        <w:rPr>
          <w:rFonts w:ascii="Arial" w:hAnsi="Arial" w:cs="Arial"/>
          <w:sz w:val="22"/>
          <w:szCs w:val="22"/>
        </w:rPr>
        <w:tab/>
      </w:r>
      <w:r w:rsidR="00BC1252">
        <w:rPr>
          <w:rFonts w:ascii="Arial" w:hAnsi="Arial" w:cs="Arial"/>
          <w:sz w:val="22"/>
          <w:szCs w:val="22"/>
        </w:rPr>
        <w:tab/>
        <w:t>Nov’2008 – Feb’2010</w:t>
      </w:r>
    </w:p>
    <w:p w:rsidR="00BC1252" w:rsidRDefault="00BC1252" w:rsidP="00BC1252">
      <w:pPr>
        <w:tabs>
          <w:tab w:val="left" w:pos="72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Title/Role: Software Engineer/Middleware Administrator</w:t>
      </w:r>
    </w:p>
    <w:p w:rsidR="00395754" w:rsidRDefault="00BC1252" w:rsidP="00395754">
      <w:pPr>
        <w:tabs>
          <w:tab w:val="left" w:pos="72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Environment:</w:t>
      </w:r>
      <w:r w:rsidR="00395754">
        <w:rPr>
          <w:rFonts w:ascii="Arial" w:hAnsi="Arial" w:cs="Arial"/>
          <w:sz w:val="22"/>
          <w:szCs w:val="22"/>
        </w:rPr>
        <w:t xml:space="preserve"> Environment</w:t>
      </w:r>
      <w:r w:rsidR="007023C2">
        <w:rPr>
          <w:rFonts w:ascii="Arial" w:hAnsi="Arial" w:cs="Arial"/>
          <w:sz w:val="22"/>
          <w:szCs w:val="22"/>
        </w:rPr>
        <w:t>: WebLogic Server 8.x,</w:t>
      </w:r>
      <w:r w:rsidR="00395754" w:rsidRPr="00B0243B">
        <w:rPr>
          <w:rFonts w:ascii="Arial" w:hAnsi="Arial" w:cs="Arial"/>
          <w:sz w:val="22"/>
          <w:szCs w:val="22"/>
        </w:rPr>
        <w:t>9.x</w:t>
      </w:r>
      <w:r w:rsidR="00395754">
        <w:rPr>
          <w:rFonts w:ascii="Arial" w:hAnsi="Arial" w:cs="Arial"/>
          <w:sz w:val="22"/>
          <w:szCs w:val="22"/>
        </w:rPr>
        <w:t>,</w:t>
      </w:r>
      <w:r w:rsidR="009D1FFF">
        <w:rPr>
          <w:rFonts w:ascii="Arial" w:hAnsi="Arial" w:cs="Arial"/>
          <w:sz w:val="22"/>
          <w:szCs w:val="22"/>
        </w:rPr>
        <w:t xml:space="preserve"> </w:t>
      </w:r>
      <w:r w:rsidR="00EC7609">
        <w:rPr>
          <w:rFonts w:ascii="Arial" w:hAnsi="Arial" w:cs="Arial"/>
          <w:sz w:val="22"/>
          <w:szCs w:val="22"/>
        </w:rPr>
        <w:t>Apache 2</w:t>
      </w:r>
      <w:r w:rsidR="00741040">
        <w:rPr>
          <w:rFonts w:ascii="Arial" w:hAnsi="Arial" w:cs="Arial"/>
          <w:sz w:val="22"/>
          <w:szCs w:val="22"/>
        </w:rPr>
        <w:t>.0</w:t>
      </w:r>
      <w:r w:rsidR="00EC7609">
        <w:rPr>
          <w:rFonts w:ascii="Arial" w:hAnsi="Arial" w:cs="Arial"/>
          <w:sz w:val="22"/>
          <w:szCs w:val="22"/>
        </w:rPr>
        <w:t>,</w:t>
      </w:r>
      <w:r w:rsidR="00395754">
        <w:rPr>
          <w:rFonts w:ascii="Arial" w:hAnsi="Arial" w:cs="Arial"/>
          <w:sz w:val="22"/>
          <w:szCs w:val="22"/>
        </w:rPr>
        <w:t xml:space="preserve"> Tomcat 5,</w:t>
      </w:r>
      <w:r w:rsidR="002652FC">
        <w:rPr>
          <w:rFonts w:ascii="Arial" w:hAnsi="Arial" w:cs="Arial"/>
          <w:sz w:val="22"/>
          <w:szCs w:val="22"/>
        </w:rPr>
        <w:t xml:space="preserve"> S</w:t>
      </w:r>
      <w:r w:rsidR="00D1108D">
        <w:rPr>
          <w:rFonts w:ascii="Arial" w:hAnsi="Arial" w:cs="Arial"/>
          <w:sz w:val="22"/>
          <w:szCs w:val="22"/>
        </w:rPr>
        <w:t>iteminder,</w:t>
      </w:r>
      <w:r w:rsidR="00FE10A8">
        <w:rPr>
          <w:rFonts w:ascii="Arial" w:hAnsi="Arial" w:cs="Arial"/>
          <w:sz w:val="22"/>
          <w:szCs w:val="22"/>
        </w:rPr>
        <w:t xml:space="preserve"> </w:t>
      </w:r>
      <w:r w:rsidR="0051232F">
        <w:rPr>
          <w:rFonts w:ascii="Arial" w:hAnsi="Arial" w:cs="Arial"/>
          <w:sz w:val="22"/>
          <w:szCs w:val="22"/>
        </w:rPr>
        <w:t>Sharepoint,</w:t>
      </w:r>
      <w:r w:rsidR="00395754" w:rsidRPr="00B0243B">
        <w:rPr>
          <w:rFonts w:ascii="Arial" w:hAnsi="Arial" w:cs="Arial"/>
          <w:sz w:val="22"/>
          <w:szCs w:val="22"/>
        </w:rPr>
        <w:t xml:space="preserve"> W</w:t>
      </w:r>
      <w:r w:rsidR="00395754">
        <w:rPr>
          <w:rFonts w:ascii="Arial" w:hAnsi="Arial" w:cs="Arial"/>
          <w:sz w:val="22"/>
          <w:szCs w:val="22"/>
        </w:rPr>
        <w:t>indows2003,</w:t>
      </w:r>
      <w:r w:rsidR="003E4602">
        <w:rPr>
          <w:rFonts w:ascii="Arial" w:hAnsi="Arial" w:cs="Arial"/>
          <w:sz w:val="22"/>
          <w:szCs w:val="22"/>
        </w:rPr>
        <w:t xml:space="preserve"> </w:t>
      </w:r>
      <w:r w:rsidR="00395754">
        <w:rPr>
          <w:rFonts w:ascii="Arial" w:hAnsi="Arial" w:cs="Arial"/>
          <w:sz w:val="22"/>
          <w:szCs w:val="22"/>
        </w:rPr>
        <w:t>Linux</w:t>
      </w:r>
      <w:r w:rsidR="00822FFD">
        <w:rPr>
          <w:rFonts w:ascii="Arial" w:hAnsi="Arial" w:cs="Arial"/>
          <w:sz w:val="22"/>
          <w:szCs w:val="22"/>
        </w:rPr>
        <w:t xml:space="preserve"> 4,5</w:t>
      </w:r>
      <w:r w:rsidR="009464FE">
        <w:rPr>
          <w:rFonts w:ascii="Arial" w:hAnsi="Arial" w:cs="Arial"/>
          <w:sz w:val="22"/>
          <w:szCs w:val="22"/>
        </w:rPr>
        <w:t>,</w:t>
      </w:r>
      <w:r w:rsidR="00E33818">
        <w:rPr>
          <w:rFonts w:ascii="Arial" w:hAnsi="Arial" w:cs="Arial"/>
          <w:sz w:val="22"/>
          <w:szCs w:val="22"/>
        </w:rPr>
        <w:t xml:space="preserve"> </w:t>
      </w:r>
      <w:r w:rsidR="009464FE">
        <w:rPr>
          <w:rFonts w:ascii="Arial" w:hAnsi="Arial" w:cs="Arial"/>
          <w:sz w:val="22"/>
          <w:szCs w:val="22"/>
        </w:rPr>
        <w:t>SVN</w:t>
      </w:r>
    </w:p>
    <w:p w:rsidR="00BC1252" w:rsidRDefault="00BC1252" w:rsidP="00BC1252">
      <w:pPr>
        <w:tabs>
          <w:tab w:val="left" w:pos="72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BC1252" w:rsidRDefault="00BC1252" w:rsidP="00BC1252">
      <w:pPr>
        <w:tabs>
          <w:tab w:val="left" w:pos="72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Responsibilities:</w:t>
      </w:r>
    </w:p>
    <w:p w:rsidR="00BC1252" w:rsidRDefault="00BC1252" w:rsidP="00BC1252">
      <w:pPr>
        <w:tabs>
          <w:tab w:val="left" w:pos="720"/>
        </w:tabs>
        <w:spacing w:line="276" w:lineRule="auto"/>
        <w:rPr>
          <w:rFonts w:ascii="Arial" w:hAnsi="Arial" w:cs="Arial"/>
          <w:b/>
          <w:sz w:val="22"/>
          <w:szCs w:val="22"/>
        </w:rPr>
      </w:pPr>
    </w:p>
    <w:p w:rsidR="00395754" w:rsidRPr="00AB30F0" w:rsidRDefault="00395754" w:rsidP="00395754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AB30F0">
        <w:rPr>
          <w:rFonts w:ascii="Arial" w:hAnsi="Arial" w:cs="Arial"/>
          <w:sz w:val="22"/>
          <w:szCs w:val="22"/>
        </w:rPr>
        <w:t>Involved in all administrative tasks like Installation, Configuration, Deployment, and Troubleshooting of BEA WebLogic Application Server 9.2</w:t>
      </w:r>
      <w:r w:rsidR="00743170">
        <w:rPr>
          <w:rFonts w:ascii="Arial" w:hAnsi="Arial" w:cs="Arial"/>
          <w:sz w:val="22"/>
          <w:szCs w:val="22"/>
        </w:rPr>
        <w:t>,</w:t>
      </w:r>
      <w:r w:rsidR="00CB5295">
        <w:rPr>
          <w:rFonts w:ascii="Arial" w:hAnsi="Arial" w:cs="Arial"/>
          <w:sz w:val="22"/>
          <w:szCs w:val="22"/>
        </w:rPr>
        <w:t xml:space="preserve"> </w:t>
      </w:r>
      <w:r w:rsidR="00743170">
        <w:rPr>
          <w:rFonts w:ascii="Arial" w:hAnsi="Arial" w:cs="Arial"/>
          <w:sz w:val="22"/>
          <w:szCs w:val="22"/>
        </w:rPr>
        <w:t>8.x</w:t>
      </w:r>
      <w:r w:rsidRPr="00AB30F0">
        <w:rPr>
          <w:rFonts w:ascii="Arial" w:hAnsi="Arial" w:cs="Arial"/>
          <w:sz w:val="22"/>
          <w:szCs w:val="22"/>
        </w:rPr>
        <w:t xml:space="preserve"> on Linux and windows platform.</w:t>
      </w:r>
    </w:p>
    <w:p w:rsidR="00395754" w:rsidRPr="00AB30F0" w:rsidRDefault="00395754" w:rsidP="00395754">
      <w:pPr>
        <w:widowControl w:val="0"/>
        <w:numPr>
          <w:ilvl w:val="0"/>
          <w:numId w:val="14"/>
        </w:numPr>
        <w:tabs>
          <w:tab w:val="left" w:pos="8640"/>
        </w:tabs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Responsible for Deploying</w:t>
      </w:r>
      <w:r w:rsidR="001729A6">
        <w:rPr>
          <w:rFonts w:ascii="Arial" w:hAnsi="Arial" w:cs="Arial"/>
          <w:sz w:val="22"/>
          <w:szCs w:val="22"/>
        </w:rPr>
        <w:t>, configuring,</w:t>
      </w:r>
      <w:r w:rsidRPr="00AB30F0">
        <w:rPr>
          <w:rFonts w:ascii="Arial" w:hAnsi="Arial" w:cs="Arial"/>
          <w:sz w:val="22"/>
          <w:szCs w:val="22"/>
        </w:rPr>
        <w:t xml:space="preserve"> and mai</w:t>
      </w:r>
      <w:r>
        <w:rPr>
          <w:rFonts w:ascii="Arial" w:hAnsi="Arial" w:cs="Arial"/>
          <w:sz w:val="22"/>
          <w:szCs w:val="22"/>
        </w:rPr>
        <w:t>ntaining the J2EE applications.</w:t>
      </w:r>
    </w:p>
    <w:p w:rsidR="00395754" w:rsidRPr="00AB30F0" w:rsidRDefault="00395754" w:rsidP="00395754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AB30F0">
        <w:rPr>
          <w:rFonts w:ascii="Arial" w:hAnsi="Arial" w:cs="Arial"/>
          <w:sz w:val="22"/>
          <w:szCs w:val="22"/>
        </w:rPr>
        <w:t>Extensively involved in Tuning and Clustering of the WLS 9.2.</w:t>
      </w:r>
    </w:p>
    <w:p w:rsidR="00395754" w:rsidRPr="00AB30F0" w:rsidRDefault="00395754" w:rsidP="00395754">
      <w:pPr>
        <w:pStyle w:val="ListBullet"/>
        <w:numPr>
          <w:ilvl w:val="0"/>
          <w:numId w:val="19"/>
        </w:numPr>
        <w:spacing w:line="276" w:lineRule="auto"/>
        <w:ind w:left="720"/>
        <w:contextualSpacing w:val="0"/>
        <w:jc w:val="both"/>
        <w:rPr>
          <w:rFonts w:ascii="Arial" w:hAnsi="Arial" w:cs="Arial"/>
          <w:sz w:val="22"/>
          <w:szCs w:val="22"/>
        </w:rPr>
      </w:pPr>
      <w:r w:rsidRPr="00AB30F0">
        <w:rPr>
          <w:rFonts w:ascii="Arial" w:hAnsi="Arial" w:cs="Arial"/>
          <w:sz w:val="22"/>
          <w:szCs w:val="22"/>
        </w:rPr>
        <w:t>D</w:t>
      </w:r>
      <w:r w:rsidR="00BC4EE6">
        <w:rPr>
          <w:rFonts w:ascii="Arial" w:hAnsi="Arial" w:cs="Arial"/>
          <w:sz w:val="22"/>
          <w:szCs w:val="22"/>
        </w:rPr>
        <w:t xml:space="preserve">eployed applications </w:t>
      </w:r>
      <w:r w:rsidR="00407DFE">
        <w:rPr>
          <w:rFonts w:ascii="Arial" w:hAnsi="Arial" w:cs="Arial"/>
          <w:sz w:val="22"/>
          <w:szCs w:val="22"/>
        </w:rPr>
        <w:t xml:space="preserve">on </w:t>
      </w:r>
      <w:r w:rsidR="00BC4EE6">
        <w:rPr>
          <w:rFonts w:ascii="Arial" w:hAnsi="Arial" w:cs="Arial"/>
          <w:sz w:val="22"/>
          <w:szCs w:val="22"/>
        </w:rPr>
        <w:t xml:space="preserve">WebLogic Servers and tuned the </w:t>
      </w:r>
      <w:r w:rsidR="00407DFE">
        <w:rPr>
          <w:rFonts w:ascii="Arial" w:hAnsi="Arial" w:cs="Arial"/>
          <w:sz w:val="22"/>
          <w:szCs w:val="22"/>
        </w:rPr>
        <w:t>i</w:t>
      </w:r>
      <w:r w:rsidR="00BC4EE6">
        <w:rPr>
          <w:rFonts w:ascii="Arial" w:hAnsi="Arial" w:cs="Arial"/>
          <w:sz w:val="22"/>
          <w:szCs w:val="22"/>
        </w:rPr>
        <w:t>nstances for</w:t>
      </w:r>
      <w:r w:rsidRPr="00AB30F0">
        <w:rPr>
          <w:rFonts w:ascii="Arial" w:hAnsi="Arial" w:cs="Arial"/>
          <w:sz w:val="22"/>
          <w:szCs w:val="22"/>
        </w:rPr>
        <w:t xml:space="preserve"> Load balancing, high availabi</w:t>
      </w:r>
      <w:r w:rsidR="00F7575E">
        <w:rPr>
          <w:rFonts w:ascii="Arial" w:hAnsi="Arial" w:cs="Arial"/>
          <w:sz w:val="22"/>
          <w:szCs w:val="22"/>
        </w:rPr>
        <w:t>lity and Fail over.</w:t>
      </w:r>
    </w:p>
    <w:p w:rsidR="00395754" w:rsidRPr="00AB30F0" w:rsidRDefault="00492582" w:rsidP="00395754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A</w:t>
      </w:r>
      <w:r w:rsidR="00395754" w:rsidRPr="00AB30F0">
        <w:rPr>
          <w:rFonts w:ascii="Arial" w:hAnsi="Arial" w:cs="Arial"/>
          <w:sz w:val="22"/>
          <w:szCs w:val="22"/>
        </w:rPr>
        <w:t>nalyzing and troubleshooting all WebLogic related issues reported by the clients in different environments like Dev, Pre-Pod and Production.</w:t>
      </w:r>
    </w:p>
    <w:p w:rsidR="00395754" w:rsidRPr="00AB30F0" w:rsidRDefault="00395754" w:rsidP="00395754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AB30F0">
        <w:rPr>
          <w:rFonts w:ascii="Arial" w:hAnsi="Arial" w:cs="Arial"/>
          <w:sz w:val="22"/>
          <w:szCs w:val="22"/>
        </w:rPr>
        <w:t>Involved in full life cycle of the project, tracking bugs and fixes for diagnosing application server problems.</w:t>
      </w:r>
    </w:p>
    <w:p w:rsidR="00395754" w:rsidRPr="00150B9F" w:rsidRDefault="00395754" w:rsidP="00150B9F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AB30F0">
        <w:rPr>
          <w:rFonts w:ascii="Arial" w:hAnsi="Arial" w:cs="Arial"/>
          <w:sz w:val="22"/>
          <w:szCs w:val="22"/>
        </w:rPr>
        <w:t>Involved in Performance monitori</w:t>
      </w:r>
      <w:r w:rsidR="00CB5289">
        <w:rPr>
          <w:rFonts w:ascii="Arial" w:hAnsi="Arial" w:cs="Arial"/>
          <w:sz w:val="22"/>
          <w:szCs w:val="22"/>
        </w:rPr>
        <w:t>ng and performance tuning of Weblogic servers</w:t>
      </w:r>
      <w:r w:rsidRPr="00AB30F0">
        <w:rPr>
          <w:rFonts w:ascii="Arial" w:hAnsi="Arial" w:cs="Arial"/>
          <w:sz w:val="22"/>
          <w:szCs w:val="22"/>
        </w:rPr>
        <w:t>.</w:t>
      </w:r>
    </w:p>
    <w:p w:rsidR="00395754" w:rsidRPr="00AB30F0" w:rsidRDefault="00150B9F" w:rsidP="00395754">
      <w:pPr>
        <w:numPr>
          <w:ilvl w:val="0"/>
          <w:numId w:val="14"/>
        </w:numPr>
        <w:tabs>
          <w:tab w:val="num" w:pos="1080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Configuring</w:t>
      </w:r>
      <w:r w:rsidR="00395754" w:rsidRPr="00AB30F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clusters and </w:t>
      </w:r>
      <w:r w:rsidR="00395754" w:rsidRPr="00AB30F0">
        <w:rPr>
          <w:rFonts w:ascii="Arial" w:hAnsi="Arial" w:cs="Arial"/>
          <w:sz w:val="22"/>
          <w:szCs w:val="22"/>
        </w:rPr>
        <w:t>Nod</w:t>
      </w:r>
      <w:r>
        <w:rPr>
          <w:rFonts w:ascii="Arial" w:hAnsi="Arial" w:cs="Arial"/>
          <w:sz w:val="22"/>
          <w:szCs w:val="22"/>
        </w:rPr>
        <w:t xml:space="preserve">e Manager </w:t>
      </w:r>
    </w:p>
    <w:p w:rsidR="00395754" w:rsidRPr="00395754" w:rsidRDefault="00395754" w:rsidP="00395754">
      <w:pPr>
        <w:numPr>
          <w:ilvl w:val="0"/>
          <w:numId w:val="14"/>
        </w:numPr>
        <w:tabs>
          <w:tab w:val="left" w:pos="720"/>
          <w:tab w:val="num" w:pos="1080"/>
        </w:tabs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395754">
        <w:rPr>
          <w:rFonts w:ascii="Arial" w:hAnsi="Arial" w:cs="Arial"/>
          <w:sz w:val="22"/>
          <w:szCs w:val="22"/>
        </w:rPr>
        <w:t>Created JDBC connection pools &amp; Datasources in Weblogic server for interacting with backend database.</w:t>
      </w:r>
    </w:p>
    <w:p w:rsidR="008E25C8" w:rsidRDefault="008E25C8" w:rsidP="008E25C8">
      <w:pPr>
        <w:pStyle w:val="Heading5"/>
        <w:ind w:left="0"/>
        <w:rPr>
          <w:rFonts w:ascii="Arial" w:hAnsi="Arial" w:cs="Arial"/>
          <w:sz w:val="24"/>
          <w:szCs w:val="24"/>
        </w:rPr>
      </w:pPr>
    </w:p>
    <w:p w:rsidR="008E25C8" w:rsidRPr="008E25C8" w:rsidRDefault="008E25C8" w:rsidP="008E25C8">
      <w:pPr>
        <w:pStyle w:val="Heading5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Educational Qualification</w:t>
      </w:r>
    </w:p>
    <w:p w:rsidR="00CC6C8C" w:rsidRPr="00B15406" w:rsidRDefault="00323D86" w:rsidP="008E25C8">
      <w:pPr>
        <w:spacing w:line="276" w:lineRule="auto"/>
        <w:ind w:left="360"/>
        <w:rPr>
          <w:rFonts w:ascii="Arial" w:hAnsi="Arial" w:cs="Arial"/>
          <w:bCs/>
          <w:sz w:val="22"/>
          <w:szCs w:val="22"/>
        </w:rPr>
      </w:pPr>
      <w:r w:rsidRPr="00323D86">
        <w:rPr>
          <w:rFonts w:ascii="Arial" w:hAnsi="Arial" w:cs="Arial"/>
          <w:bCs/>
          <w:sz w:val="22"/>
          <w:szCs w:val="22"/>
        </w:rPr>
        <w:t xml:space="preserve">Bachelor of </w:t>
      </w:r>
      <w:r w:rsidR="008E25C8">
        <w:rPr>
          <w:rFonts w:ascii="Arial" w:hAnsi="Arial" w:cs="Arial"/>
          <w:bCs/>
          <w:sz w:val="22"/>
          <w:szCs w:val="22"/>
        </w:rPr>
        <w:t>Science, Andhra Pradesh</w:t>
      </w:r>
      <w:r w:rsidR="00A21ABB">
        <w:rPr>
          <w:rFonts w:ascii="Arial" w:hAnsi="Arial" w:cs="Arial"/>
          <w:bCs/>
          <w:sz w:val="22"/>
          <w:szCs w:val="22"/>
        </w:rPr>
        <w:t xml:space="preserve"> affiliated to Andhra</w:t>
      </w:r>
      <w:bookmarkStart w:id="0" w:name="_GoBack"/>
      <w:bookmarkEnd w:id="0"/>
      <w:r w:rsidR="00027144">
        <w:rPr>
          <w:rFonts w:ascii="Arial" w:hAnsi="Arial" w:cs="Arial"/>
          <w:bCs/>
          <w:sz w:val="22"/>
          <w:szCs w:val="22"/>
        </w:rPr>
        <w:t xml:space="preserve"> U</w:t>
      </w:r>
      <w:r w:rsidRPr="00323D86">
        <w:rPr>
          <w:rFonts w:ascii="Arial" w:hAnsi="Arial" w:cs="Arial"/>
          <w:bCs/>
          <w:sz w:val="22"/>
          <w:szCs w:val="22"/>
        </w:rPr>
        <w:t>niversity</w:t>
      </w:r>
      <w:r w:rsidR="008E25C8">
        <w:rPr>
          <w:rFonts w:ascii="Arial" w:hAnsi="Arial" w:cs="Arial"/>
          <w:bCs/>
          <w:sz w:val="22"/>
          <w:szCs w:val="22"/>
        </w:rPr>
        <w:t>.</w:t>
      </w:r>
    </w:p>
    <w:p w:rsidR="00B15406" w:rsidRDefault="00B15406" w:rsidP="00B15406">
      <w:pPr>
        <w:spacing w:line="276" w:lineRule="auto"/>
        <w:rPr>
          <w:rFonts w:cs="Arial"/>
          <w:szCs w:val="20"/>
        </w:rPr>
      </w:pPr>
    </w:p>
    <w:p w:rsidR="00B15406" w:rsidRPr="00AB30F0" w:rsidRDefault="008E25C8" w:rsidP="00B15406">
      <w:pPr>
        <w:spacing w:line="276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</w:p>
    <w:sectPr w:rsidR="00B15406" w:rsidRPr="00AB30F0" w:rsidSect="006D6004">
      <w:footerReference w:type="default" r:id="rId8"/>
      <w:headerReference w:type="first" r:id="rId9"/>
      <w:type w:val="continuous"/>
      <w:pgSz w:w="11907" w:h="16839" w:code="9"/>
      <w:pgMar w:top="1152" w:right="576" w:bottom="720" w:left="57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756" w:rsidRDefault="009F4756">
      <w:r>
        <w:separator/>
      </w:r>
    </w:p>
  </w:endnote>
  <w:endnote w:type="continuationSeparator" w:id="0">
    <w:p w:rsidR="009F4756" w:rsidRDefault="009F4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9F4756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756" w:rsidRDefault="009F4756">
      <w:r>
        <w:separator/>
      </w:r>
    </w:p>
  </w:footnote>
  <w:footnote w:type="continuationSeparator" w:id="0">
    <w:p w:rsidR="009F4756" w:rsidRDefault="009F47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4E3" w:rsidRDefault="008E25C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1546225</wp:posOffset>
              </wp:positionH>
              <wp:positionV relativeFrom="page">
                <wp:posOffset>622300</wp:posOffset>
              </wp:positionV>
              <wp:extent cx="3314065" cy="457200"/>
              <wp:effectExtent l="0" t="3175" r="3175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1406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114E3" w:rsidRPr="00A44A39" w:rsidRDefault="008114E3" w:rsidP="008114E3">
                          <w:pPr>
                            <w:rPr>
                              <w:rStyle w:val="TechnicalProfessionalsName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1.75pt;margin-top:49pt;width:260.95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" filled="f" stroked="f">
              <v:textbox>
                <w:txbxContent>
                  <w:p w:rsidR="008114E3" w:rsidRPr="00A44A39" w:rsidRDefault="008114E3" w:rsidP="008114E3">
                    <w:pPr>
                      <w:rPr>
                        <w:rStyle w:val="TechnicalProfessionalsName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5DDC43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">
    <w:nsid w:val="FFFFFF89"/>
    <w:multiLevelType w:val="singleLevel"/>
    <w:tmpl w:val="AE30DC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A"/>
    <w:multiLevelType w:val="multilevel"/>
    <w:tmpl w:val="0000000A"/>
    <w:name w:val="WW8Num10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1095315"/>
    <w:multiLevelType w:val="hybridMultilevel"/>
    <w:tmpl w:val="04FEFA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7503D86"/>
    <w:multiLevelType w:val="hybridMultilevel"/>
    <w:tmpl w:val="DCA44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9CE652A"/>
    <w:multiLevelType w:val="hybridMultilevel"/>
    <w:tmpl w:val="84BA6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F85031"/>
    <w:multiLevelType w:val="hybridMultilevel"/>
    <w:tmpl w:val="62EEC00C"/>
    <w:lvl w:ilvl="0" w:tplc="00000002">
      <w:start w:val="1"/>
      <w:numFmt w:val="bullet"/>
      <w:lvlText w:val=""/>
      <w:lvlJc w:val="left"/>
      <w:pPr>
        <w:ind w:left="1425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16991DB3"/>
    <w:multiLevelType w:val="hybridMultilevel"/>
    <w:tmpl w:val="7FE609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1D921032"/>
    <w:multiLevelType w:val="hybridMultilevel"/>
    <w:tmpl w:val="10D40A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D9335AA"/>
    <w:multiLevelType w:val="hybridMultilevel"/>
    <w:tmpl w:val="10A27086"/>
    <w:lvl w:ilvl="0" w:tplc="D9C25F0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FC6F56"/>
    <w:multiLevelType w:val="hybridMultilevel"/>
    <w:tmpl w:val="E8E40EBA"/>
    <w:lvl w:ilvl="0" w:tplc="0000000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9206EE6"/>
    <w:multiLevelType w:val="hybridMultilevel"/>
    <w:tmpl w:val="180CF518"/>
    <w:lvl w:ilvl="0" w:tplc="4AC6C190">
      <w:start w:val="1"/>
      <w:numFmt w:val="bullet"/>
      <w:pStyle w:val="ResumeBulletpoints"/>
      <w:lvlText w:val="&gt;"/>
      <w:lvlJc w:val="left"/>
      <w:pPr>
        <w:tabs>
          <w:tab w:val="num" w:pos="331"/>
        </w:tabs>
        <w:ind w:left="346" w:hanging="2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0F90067"/>
    <w:multiLevelType w:val="hybridMultilevel"/>
    <w:tmpl w:val="272E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E713A9"/>
    <w:multiLevelType w:val="hybridMultilevel"/>
    <w:tmpl w:val="184803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5DB410A"/>
    <w:multiLevelType w:val="hybridMultilevel"/>
    <w:tmpl w:val="D78CAF3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7">
    <w:nsid w:val="3AFB6AC6"/>
    <w:multiLevelType w:val="hybridMultilevel"/>
    <w:tmpl w:val="FCE8FC9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00A78DB"/>
    <w:multiLevelType w:val="hybridMultilevel"/>
    <w:tmpl w:val="7B665A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3FB480F"/>
    <w:multiLevelType w:val="hybridMultilevel"/>
    <w:tmpl w:val="9D3CA7D2"/>
    <w:lvl w:ilvl="0" w:tplc="99666CD4">
      <w:start w:val="91"/>
      <w:numFmt w:val="bullet"/>
      <w:lvlText w:val=""/>
      <w:lvlJc w:val="left"/>
      <w:pPr>
        <w:ind w:left="12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>
    <w:nsid w:val="44AA689E"/>
    <w:multiLevelType w:val="hybridMultilevel"/>
    <w:tmpl w:val="9EA6D3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B1C47D7"/>
    <w:multiLevelType w:val="hybridMultilevel"/>
    <w:tmpl w:val="375C229A"/>
    <w:lvl w:ilvl="0" w:tplc="10921B28">
      <w:start w:val="91"/>
      <w:numFmt w:val="bullet"/>
      <w:lvlText w:val=""/>
      <w:lvlJc w:val="left"/>
      <w:pPr>
        <w:ind w:left="1260" w:hanging="360"/>
      </w:pPr>
      <w:rPr>
        <w:rFonts w:ascii="Wingdings" w:eastAsia="Times New Roman" w:hAnsi="Wingdings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>
    <w:nsid w:val="4BB40EBB"/>
    <w:multiLevelType w:val="hybridMultilevel"/>
    <w:tmpl w:val="848097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BE85B20"/>
    <w:multiLevelType w:val="hybridMultilevel"/>
    <w:tmpl w:val="CB0AEE8A"/>
    <w:lvl w:ilvl="0" w:tplc="0409000B">
      <w:start w:val="9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57752D"/>
    <w:multiLevelType w:val="hybridMultilevel"/>
    <w:tmpl w:val="B0EE106C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520251E3"/>
    <w:multiLevelType w:val="hybridMultilevel"/>
    <w:tmpl w:val="34B68752"/>
    <w:lvl w:ilvl="0" w:tplc="807EF57C">
      <w:start w:val="91"/>
      <w:numFmt w:val="bullet"/>
      <w:lvlText w:val=""/>
      <w:lvlJc w:val="left"/>
      <w:pPr>
        <w:ind w:left="405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6">
    <w:nsid w:val="5C6D0E16"/>
    <w:multiLevelType w:val="hybridMultilevel"/>
    <w:tmpl w:val="3A704BC4"/>
    <w:lvl w:ilvl="0" w:tplc="18EECA74">
      <w:start w:val="91"/>
      <w:numFmt w:val="bullet"/>
      <w:lvlText w:val=""/>
      <w:lvlJc w:val="left"/>
      <w:pPr>
        <w:ind w:left="16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7">
    <w:nsid w:val="62D85696"/>
    <w:multiLevelType w:val="hybridMultilevel"/>
    <w:tmpl w:val="EB8E397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8">
    <w:nsid w:val="632F3C82"/>
    <w:multiLevelType w:val="multilevel"/>
    <w:tmpl w:val="079E9B36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</w:abstractNum>
  <w:abstractNum w:abstractNumId="29">
    <w:nsid w:val="66272CB1"/>
    <w:multiLevelType w:val="hybridMultilevel"/>
    <w:tmpl w:val="7A081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0E2449"/>
    <w:multiLevelType w:val="hybridMultilevel"/>
    <w:tmpl w:val="9D64A33E"/>
    <w:lvl w:ilvl="0" w:tplc="3848B1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0E6023D"/>
    <w:multiLevelType w:val="hybridMultilevel"/>
    <w:tmpl w:val="2278D704"/>
    <w:lvl w:ilvl="0" w:tplc="3848B19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75DB2A25"/>
    <w:multiLevelType w:val="hybridMultilevel"/>
    <w:tmpl w:val="023CF2BA"/>
    <w:lvl w:ilvl="0" w:tplc="F6327550">
      <w:start w:val="91"/>
      <w:numFmt w:val="bullet"/>
      <w:lvlText w:val=""/>
      <w:lvlJc w:val="left"/>
      <w:pPr>
        <w:ind w:left="765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3">
    <w:nsid w:val="765D28E2"/>
    <w:multiLevelType w:val="hybridMultilevel"/>
    <w:tmpl w:val="42CE3E52"/>
    <w:lvl w:ilvl="0" w:tplc="7914562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9092094"/>
    <w:multiLevelType w:val="hybridMultilevel"/>
    <w:tmpl w:val="0D527962"/>
    <w:lvl w:ilvl="0" w:tplc="D9C25F0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AD5E25"/>
    <w:multiLevelType w:val="hybridMultilevel"/>
    <w:tmpl w:val="FA7AE792"/>
    <w:lvl w:ilvl="0" w:tplc="D9C25F0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E00418"/>
    <w:multiLevelType w:val="multilevel"/>
    <w:tmpl w:val="8250CA6A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</w:abstractNum>
  <w:abstractNum w:abstractNumId="37">
    <w:nsid w:val="7F30214A"/>
    <w:multiLevelType w:val="hybridMultilevel"/>
    <w:tmpl w:val="E97CD6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0"/>
  </w:num>
  <w:num w:numId="4">
    <w:abstractNumId w:val="20"/>
  </w:num>
  <w:num w:numId="5">
    <w:abstractNumId w:val="31"/>
  </w:num>
  <w:num w:numId="6">
    <w:abstractNumId w:val="15"/>
  </w:num>
  <w:num w:numId="7">
    <w:abstractNumId w:val="37"/>
  </w:num>
  <w:num w:numId="8">
    <w:abstractNumId w:val="9"/>
  </w:num>
  <w:num w:numId="9">
    <w:abstractNumId w:val="5"/>
  </w:num>
  <w:num w:numId="10">
    <w:abstractNumId w:val="17"/>
  </w:num>
  <w:num w:numId="11">
    <w:abstractNumId w:val="29"/>
  </w:num>
  <w:num w:numId="12">
    <w:abstractNumId w:val="7"/>
  </w:num>
  <w:num w:numId="13">
    <w:abstractNumId w:val="1"/>
  </w:num>
  <w:num w:numId="14">
    <w:abstractNumId w:val="30"/>
  </w:num>
  <w:num w:numId="15">
    <w:abstractNumId w:val="2"/>
  </w:num>
  <w:num w:numId="16">
    <w:abstractNumId w:val="18"/>
  </w:num>
  <w:num w:numId="17">
    <w:abstractNumId w:val="12"/>
  </w:num>
  <w:num w:numId="18">
    <w:abstractNumId w:val="16"/>
  </w:num>
  <w:num w:numId="19">
    <w:abstractNumId w:val="22"/>
  </w:num>
  <w:num w:numId="20">
    <w:abstractNumId w:val="8"/>
  </w:num>
  <w:num w:numId="21">
    <w:abstractNumId w:val="33"/>
  </w:num>
  <w:num w:numId="22">
    <w:abstractNumId w:val="10"/>
  </w:num>
  <w:num w:numId="23">
    <w:abstractNumId w:val="14"/>
  </w:num>
  <w:num w:numId="24">
    <w:abstractNumId w:val="3"/>
  </w:num>
  <w:num w:numId="25">
    <w:abstractNumId w:val="19"/>
  </w:num>
  <w:num w:numId="26">
    <w:abstractNumId w:val="25"/>
  </w:num>
  <w:num w:numId="27">
    <w:abstractNumId w:val="32"/>
  </w:num>
  <w:num w:numId="28">
    <w:abstractNumId w:val="21"/>
  </w:num>
  <w:num w:numId="29">
    <w:abstractNumId w:val="26"/>
  </w:num>
  <w:num w:numId="30">
    <w:abstractNumId w:val="23"/>
  </w:num>
  <w:num w:numId="31">
    <w:abstractNumId w:val="4"/>
  </w:num>
  <w:num w:numId="32">
    <w:abstractNumId w:val="24"/>
  </w:num>
  <w:num w:numId="33">
    <w:abstractNumId w:val="34"/>
  </w:num>
  <w:num w:numId="34">
    <w:abstractNumId w:val="11"/>
  </w:num>
  <w:num w:numId="35">
    <w:abstractNumId w:val="35"/>
  </w:num>
  <w:num w:numId="36">
    <w:abstractNumId w:val="36"/>
  </w:num>
  <w:num w:numId="37">
    <w:abstractNumId w:val="27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activeWritingStyle w:appName="MSWord" w:lang="en-US" w:vendorID="64" w:dllVersion="131078" w:nlCheck="1" w:checkStyle="1"/>
  <w:activeWritingStyle w:appName="MSWord" w:lang="en-IN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FBC"/>
    <w:rsid w:val="00000634"/>
    <w:rsid w:val="0001096D"/>
    <w:rsid w:val="00021B6B"/>
    <w:rsid w:val="00027144"/>
    <w:rsid w:val="00035587"/>
    <w:rsid w:val="00036C0C"/>
    <w:rsid w:val="000371D6"/>
    <w:rsid w:val="00044B8F"/>
    <w:rsid w:val="0005149F"/>
    <w:rsid w:val="00055C93"/>
    <w:rsid w:val="00066721"/>
    <w:rsid w:val="00067DC5"/>
    <w:rsid w:val="000744EF"/>
    <w:rsid w:val="00075F77"/>
    <w:rsid w:val="00076FD9"/>
    <w:rsid w:val="00084864"/>
    <w:rsid w:val="00092B07"/>
    <w:rsid w:val="00095A00"/>
    <w:rsid w:val="00095D94"/>
    <w:rsid w:val="00096C5C"/>
    <w:rsid w:val="0009709C"/>
    <w:rsid w:val="000A420F"/>
    <w:rsid w:val="000A635C"/>
    <w:rsid w:val="000B38D6"/>
    <w:rsid w:val="000C04E3"/>
    <w:rsid w:val="000C6774"/>
    <w:rsid w:val="000D4486"/>
    <w:rsid w:val="000D6221"/>
    <w:rsid w:val="000E4B94"/>
    <w:rsid w:val="000E7F46"/>
    <w:rsid w:val="000F0504"/>
    <w:rsid w:val="000F1719"/>
    <w:rsid w:val="000F18DB"/>
    <w:rsid w:val="000F74ED"/>
    <w:rsid w:val="00113F20"/>
    <w:rsid w:val="001212DE"/>
    <w:rsid w:val="00123E37"/>
    <w:rsid w:val="00130067"/>
    <w:rsid w:val="00134019"/>
    <w:rsid w:val="00142EBA"/>
    <w:rsid w:val="00150B9F"/>
    <w:rsid w:val="00154E84"/>
    <w:rsid w:val="00160931"/>
    <w:rsid w:val="001729A6"/>
    <w:rsid w:val="00177CA9"/>
    <w:rsid w:val="00191947"/>
    <w:rsid w:val="001A332F"/>
    <w:rsid w:val="001A3520"/>
    <w:rsid w:val="001A5F25"/>
    <w:rsid w:val="001A661D"/>
    <w:rsid w:val="001B0B18"/>
    <w:rsid w:val="001B15CB"/>
    <w:rsid w:val="001B4CDD"/>
    <w:rsid w:val="001C2B24"/>
    <w:rsid w:val="001D3F24"/>
    <w:rsid w:val="001E0D28"/>
    <w:rsid w:val="001E3C9D"/>
    <w:rsid w:val="001E4462"/>
    <w:rsid w:val="001E5F83"/>
    <w:rsid w:val="001E731A"/>
    <w:rsid w:val="001F02FB"/>
    <w:rsid w:val="001F0AC4"/>
    <w:rsid w:val="001F685C"/>
    <w:rsid w:val="00202841"/>
    <w:rsid w:val="002207DE"/>
    <w:rsid w:val="00222D19"/>
    <w:rsid w:val="00227AA2"/>
    <w:rsid w:val="00234950"/>
    <w:rsid w:val="0025080E"/>
    <w:rsid w:val="002527EA"/>
    <w:rsid w:val="0025296C"/>
    <w:rsid w:val="002567B6"/>
    <w:rsid w:val="00257D9F"/>
    <w:rsid w:val="00260D63"/>
    <w:rsid w:val="002652FC"/>
    <w:rsid w:val="00266E14"/>
    <w:rsid w:val="00267933"/>
    <w:rsid w:val="00272257"/>
    <w:rsid w:val="002772DB"/>
    <w:rsid w:val="00282B03"/>
    <w:rsid w:val="00283918"/>
    <w:rsid w:val="00287819"/>
    <w:rsid w:val="00291E15"/>
    <w:rsid w:val="002A4367"/>
    <w:rsid w:val="002A7D9E"/>
    <w:rsid w:val="002C11ED"/>
    <w:rsid w:val="002C29AD"/>
    <w:rsid w:val="002D149F"/>
    <w:rsid w:val="002D1CC7"/>
    <w:rsid w:val="002F2F39"/>
    <w:rsid w:val="0030206A"/>
    <w:rsid w:val="00307F7D"/>
    <w:rsid w:val="00310CA5"/>
    <w:rsid w:val="003156D0"/>
    <w:rsid w:val="003210FF"/>
    <w:rsid w:val="00321A56"/>
    <w:rsid w:val="00323D86"/>
    <w:rsid w:val="00327AF0"/>
    <w:rsid w:val="0033282F"/>
    <w:rsid w:val="003335F1"/>
    <w:rsid w:val="00335C49"/>
    <w:rsid w:val="003409A4"/>
    <w:rsid w:val="003467F7"/>
    <w:rsid w:val="0035728B"/>
    <w:rsid w:val="00371B56"/>
    <w:rsid w:val="003806A0"/>
    <w:rsid w:val="00381B81"/>
    <w:rsid w:val="003860C4"/>
    <w:rsid w:val="00391B89"/>
    <w:rsid w:val="00391EB5"/>
    <w:rsid w:val="00395754"/>
    <w:rsid w:val="00397FEF"/>
    <w:rsid w:val="003B0DA1"/>
    <w:rsid w:val="003B1608"/>
    <w:rsid w:val="003B55A7"/>
    <w:rsid w:val="003C1F20"/>
    <w:rsid w:val="003C2473"/>
    <w:rsid w:val="003C394A"/>
    <w:rsid w:val="003C3BBE"/>
    <w:rsid w:val="003C4F09"/>
    <w:rsid w:val="003C545B"/>
    <w:rsid w:val="003D31EE"/>
    <w:rsid w:val="003D6F20"/>
    <w:rsid w:val="003E0458"/>
    <w:rsid w:val="003E283D"/>
    <w:rsid w:val="003E38C0"/>
    <w:rsid w:val="003E3A40"/>
    <w:rsid w:val="003E4602"/>
    <w:rsid w:val="003E7EB5"/>
    <w:rsid w:val="003F46B4"/>
    <w:rsid w:val="003F5BF8"/>
    <w:rsid w:val="00405770"/>
    <w:rsid w:val="0040693E"/>
    <w:rsid w:val="00407DFE"/>
    <w:rsid w:val="00410F3C"/>
    <w:rsid w:val="00414A32"/>
    <w:rsid w:val="00416C7F"/>
    <w:rsid w:val="00421230"/>
    <w:rsid w:val="004241B1"/>
    <w:rsid w:val="0043136B"/>
    <w:rsid w:val="00434720"/>
    <w:rsid w:val="00446277"/>
    <w:rsid w:val="0045007C"/>
    <w:rsid w:val="004536B2"/>
    <w:rsid w:val="004557A3"/>
    <w:rsid w:val="00461C06"/>
    <w:rsid w:val="00462C88"/>
    <w:rsid w:val="00473C8D"/>
    <w:rsid w:val="00474EBA"/>
    <w:rsid w:val="0049061A"/>
    <w:rsid w:val="00492582"/>
    <w:rsid w:val="00495145"/>
    <w:rsid w:val="004A5BDA"/>
    <w:rsid w:val="004B680F"/>
    <w:rsid w:val="004C1F05"/>
    <w:rsid w:val="004C4A1F"/>
    <w:rsid w:val="004C4FA9"/>
    <w:rsid w:val="004D138E"/>
    <w:rsid w:val="004D6672"/>
    <w:rsid w:val="004D74B1"/>
    <w:rsid w:val="004E2336"/>
    <w:rsid w:val="004E4731"/>
    <w:rsid w:val="004E4EE9"/>
    <w:rsid w:val="004E532C"/>
    <w:rsid w:val="004E58D4"/>
    <w:rsid w:val="004E7F71"/>
    <w:rsid w:val="004F21BF"/>
    <w:rsid w:val="00503857"/>
    <w:rsid w:val="00504151"/>
    <w:rsid w:val="00507D58"/>
    <w:rsid w:val="00507DE1"/>
    <w:rsid w:val="00511165"/>
    <w:rsid w:val="00511BB0"/>
    <w:rsid w:val="00511EE9"/>
    <w:rsid w:val="0051232F"/>
    <w:rsid w:val="005200E0"/>
    <w:rsid w:val="00536FB1"/>
    <w:rsid w:val="0054332C"/>
    <w:rsid w:val="0054358D"/>
    <w:rsid w:val="005437F4"/>
    <w:rsid w:val="00543B83"/>
    <w:rsid w:val="00546B74"/>
    <w:rsid w:val="00547AFF"/>
    <w:rsid w:val="0055412F"/>
    <w:rsid w:val="00555411"/>
    <w:rsid w:val="0055738C"/>
    <w:rsid w:val="00560B5E"/>
    <w:rsid w:val="005653BE"/>
    <w:rsid w:val="00570B92"/>
    <w:rsid w:val="00570C31"/>
    <w:rsid w:val="00581441"/>
    <w:rsid w:val="005A112C"/>
    <w:rsid w:val="005A3930"/>
    <w:rsid w:val="005C0751"/>
    <w:rsid w:val="005C15BD"/>
    <w:rsid w:val="005D3188"/>
    <w:rsid w:val="005E60C6"/>
    <w:rsid w:val="005F40BD"/>
    <w:rsid w:val="005F6C00"/>
    <w:rsid w:val="0060324C"/>
    <w:rsid w:val="00612685"/>
    <w:rsid w:val="00616380"/>
    <w:rsid w:val="006163C5"/>
    <w:rsid w:val="00617897"/>
    <w:rsid w:val="00625417"/>
    <w:rsid w:val="0064265B"/>
    <w:rsid w:val="00646E48"/>
    <w:rsid w:val="00656B15"/>
    <w:rsid w:val="006645E2"/>
    <w:rsid w:val="00666A76"/>
    <w:rsid w:val="00673287"/>
    <w:rsid w:val="00673668"/>
    <w:rsid w:val="00677701"/>
    <w:rsid w:val="00682167"/>
    <w:rsid w:val="00683460"/>
    <w:rsid w:val="00685E17"/>
    <w:rsid w:val="00692500"/>
    <w:rsid w:val="006967F0"/>
    <w:rsid w:val="006A2195"/>
    <w:rsid w:val="006B7971"/>
    <w:rsid w:val="006C02CC"/>
    <w:rsid w:val="006C72C7"/>
    <w:rsid w:val="006D3311"/>
    <w:rsid w:val="006D58CC"/>
    <w:rsid w:val="006D6004"/>
    <w:rsid w:val="006E46F2"/>
    <w:rsid w:val="006F05C6"/>
    <w:rsid w:val="006F54A3"/>
    <w:rsid w:val="0070011F"/>
    <w:rsid w:val="007023C2"/>
    <w:rsid w:val="0071006E"/>
    <w:rsid w:val="00710FD5"/>
    <w:rsid w:val="00722916"/>
    <w:rsid w:val="00727041"/>
    <w:rsid w:val="00735614"/>
    <w:rsid w:val="00741040"/>
    <w:rsid w:val="00743170"/>
    <w:rsid w:val="00745774"/>
    <w:rsid w:val="00751FF8"/>
    <w:rsid w:val="00772FD8"/>
    <w:rsid w:val="0077765E"/>
    <w:rsid w:val="00781E95"/>
    <w:rsid w:val="00790A47"/>
    <w:rsid w:val="00793D51"/>
    <w:rsid w:val="00794BCE"/>
    <w:rsid w:val="0079562B"/>
    <w:rsid w:val="007A2F7D"/>
    <w:rsid w:val="007A65EA"/>
    <w:rsid w:val="007B216D"/>
    <w:rsid w:val="007B3E92"/>
    <w:rsid w:val="007B4BC1"/>
    <w:rsid w:val="007B5319"/>
    <w:rsid w:val="007C08EF"/>
    <w:rsid w:val="007C311D"/>
    <w:rsid w:val="007C34F2"/>
    <w:rsid w:val="007C735C"/>
    <w:rsid w:val="007D00B5"/>
    <w:rsid w:val="007D5EF3"/>
    <w:rsid w:val="007E4466"/>
    <w:rsid w:val="007E501A"/>
    <w:rsid w:val="007F3385"/>
    <w:rsid w:val="007F5506"/>
    <w:rsid w:val="00803BB8"/>
    <w:rsid w:val="008114E3"/>
    <w:rsid w:val="00821103"/>
    <w:rsid w:val="00821898"/>
    <w:rsid w:val="008222AB"/>
    <w:rsid w:val="00822DDC"/>
    <w:rsid w:val="00822FFD"/>
    <w:rsid w:val="00823EFC"/>
    <w:rsid w:val="00824CFB"/>
    <w:rsid w:val="0082643D"/>
    <w:rsid w:val="008404CE"/>
    <w:rsid w:val="00840744"/>
    <w:rsid w:val="00852CA8"/>
    <w:rsid w:val="0085643F"/>
    <w:rsid w:val="00856626"/>
    <w:rsid w:val="00857C9C"/>
    <w:rsid w:val="008618E4"/>
    <w:rsid w:val="00863469"/>
    <w:rsid w:val="00863604"/>
    <w:rsid w:val="00867A59"/>
    <w:rsid w:val="00874A69"/>
    <w:rsid w:val="00875BDA"/>
    <w:rsid w:val="00875BF3"/>
    <w:rsid w:val="008766D8"/>
    <w:rsid w:val="00881AD1"/>
    <w:rsid w:val="008A0359"/>
    <w:rsid w:val="008A2B34"/>
    <w:rsid w:val="008B2397"/>
    <w:rsid w:val="008B27D7"/>
    <w:rsid w:val="008B719C"/>
    <w:rsid w:val="008D42CC"/>
    <w:rsid w:val="008D5CEB"/>
    <w:rsid w:val="008D7A1E"/>
    <w:rsid w:val="008E2447"/>
    <w:rsid w:val="008E25C8"/>
    <w:rsid w:val="008F0E62"/>
    <w:rsid w:val="008F1DEA"/>
    <w:rsid w:val="008F4E79"/>
    <w:rsid w:val="009053B5"/>
    <w:rsid w:val="009139D3"/>
    <w:rsid w:val="0091408E"/>
    <w:rsid w:val="0091690E"/>
    <w:rsid w:val="009209CB"/>
    <w:rsid w:val="0092201B"/>
    <w:rsid w:val="009272A5"/>
    <w:rsid w:val="00927E89"/>
    <w:rsid w:val="009310C6"/>
    <w:rsid w:val="0093337F"/>
    <w:rsid w:val="00934547"/>
    <w:rsid w:val="00934FBC"/>
    <w:rsid w:val="00941250"/>
    <w:rsid w:val="009464FE"/>
    <w:rsid w:val="00953A58"/>
    <w:rsid w:val="00956495"/>
    <w:rsid w:val="00964A53"/>
    <w:rsid w:val="00971651"/>
    <w:rsid w:val="0098489A"/>
    <w:rsid w:val="009857B0"/>
    <w:rsid w:val="00985964"/>
    <w:rsid w:val="00992BB0"/>
    <w:rsid w:val="009956FB"/>
    <w:rsid w:val="00996BC1"/>
    <w:rsid w:val="00996F69"/>
    <w:rsid w:val="00997841"/>
    <w:rsid w:val="009A18C4"/>
    <w:rsid w:val="009A3359"/>
    <w:rsid w:val="009C01D1"/>
    <w:rsid w:val="009C1353"/>
    <w:rsid w:val="009C63B5"/>
    <w:rsid w:val="009D1FFF"/>
    <w:rsid w:val="009D4E65"/>
    <w:rsid w:val="009E36E2"/>
    <w:rsid w:val="009E42D8"/>
    <w:rsid w:val="009F020C"/>
    <w:rsid w:val="009F1E65"/>
    <w:rsid w:val="009F4756"/>
    <w:rsid w:val="00A07D15"/>
    <w:rsid w:val="00A21ABB"/>
    <w:rsid w:val="00A407F5"/>
    <w:rsid w:val="00A50828"/>
    <w:rsid w:val="00A567AB"/>
    <w:rsid w:val="00A579F1"/>
    <w:rsid w:val="00A610CE"/>
    <w:rsid w:val="00A61330"/>
    <w:rsid w:val="00A7350D"/>
    <w:rsid w:val="00A76F5A"/>
    <w:rsid w:val="00A82987"/>
    <w:rsid w:val="00A84ADF"/>
    <w:rsid w:val="00A94F8A"/>
    <w:rsid w:val="00AA01E7"/>
    <w:rsid w:val="00AA7E4A"/>
    <w:rsid w:val="00AB30F0"/>
    <w:rsid w:val="00AB40D8"/>
    <w:rsid w:val="00AD0183"/>
    <w:rsid w:val="00AD050B"/>
    <w:rsid w:val="00AE182D"/>
    <w:rsid w:val="00AE1C8D"/>
    <w:rsid w:val="00AE5067"/>
    <w:rsid w:val="00B01EEF"/>
    <w:rsid w:val="00B0243B"/>
    <w:rsid w:val="00B1335B"/>
    <w:rsid w:val="00B15406"/>
    <w:rsid w:val="00B17C43"/>
    <w:rsid w:val="00B30A03"/>
    <w:rsid w:val="00B35849"/>
    <w:rsid w:val="00B3610B"/>
    <w:rsid w:val="00B364D5"/>
    <w:rsid w:val="00B4246C"/>
    <w:rsid w:val="00B42FE8"/>
    <w:rsid w:val="00B44957"/>
    <w:rsid w:val="00B46237"/>
    <w:rsid w:val="00B525BA"/>
    <w:rsid w:val="00B622CC"/>
    <w:rsid w:val="00B6757A"/>
    <w:rsid w:val="00B84BB6"/>
    <w:rsid w:val="00B975C5"/>
    <w:rsid w:val="00BB1518"/>
    <w:rsid w:val="00BB24A1"/>
    <w:rsid w:val="00BC1252"/>
    <w:rsid w:val="00BC3884"/>
    <w:rsid w:val="00BC4EE6"/>
    <w:rsid w:val="00BC51A3"/>
    <w:rsid w:val="00BC7261"/>
    <w:rsid w:val="00BC770A"/>
    <w:rsid w:val="00BC7E3E"/>
    <w:rsid w:val="00BE1630"/>
    <w:rsid w:val="00BE4502"/>
    <w:rsid w:val="00BF1EC5"/>
    <w:rsid w:val="00C01A74"/>
    <w:rsid w:val="00C0252F"/>
    <w:rsid w:val="00C05AB9"/>
    <w:rsid w:val="00C1026F"/>
    <w:rsid w:val="00C109EF"/>
    <w:rsid w:val="00C12562"/>
    <w:rsid w:val="00C148DC"/>
    <w:rsid w:val="00C2163E"/>
    <w:rsid w:val="00C22519"/>
    <w:rsid w:val="00C32782"/>
    <w:rsid w:val="00C37BC9"/>
    <w:rsid w:val="00C40436"/>
    <w:rsid w:val="00C41C20"/>
    <w:rsid w:val="00C451B5"/>
    <w:rsid w:val="00C47CB9"/>
    <w:rsid w:val="00C6013F"/>
    <w:rsid w:val="00C64113"/>
    <w:rsid w:val="00C653D3"/>
    <w:rsid w:val="00C736BF"/>
    <w:rsid w:val="00C75561"/>
    <w:rsid w:val="00C80350"/>
    <w:rsid w:val="00C938FD"/>
    <w:rsid w:val="00C96AB0"/>
    <w:rsid w:val="00CA340C"/>
    <w:rsid w:val="00CA3655"/>
    <w:rsid w:val="00CB5289"/>
    <w:rsid w:val="00CB5295"/>
    <w:rsid w:val="00CC514A"/>
    <w:rsid w:val="00CC60B4"/>
    <w:rsid w:val="00CC6C8C"/>
    <w:rsid w:val="00CD1E76"/>
    <w:rsid w:val="00CD6CF9"/>
    <w:rsid w:val="00CE1A8C"/>
    <w:rsid w:val="00CE42B3"/>
    <w:rsid w:val="00CF31B5"/>
    <w:rsid w:val="00CF4D67"/>
    <w:rsid w:val="00D02BB0"/>
    <w:rsid w:val="00D07B27"/>
    <w:rsid w:val="00D10654"/>
    <w:rsid w:val="00D1108D"/>
    <w:rsid w:val="00D11109"/>
    <w:rsid w:val="00D11AC4"/>
    <w:rsid w:val="00D1473A"/>
    <w:rsid w:val="00D20BAF"/>
    <w:rsid w:val="00D21AAE"/>
    <w:rsid w:val="00D2306D"/>
    <w:rsid w:val="00D31D05"/>
    <w:rsid w:val="00D65CD2"/>
    <w:rsid w:val="00D6763B"/>
    <w:rsid w:val="00D7450B"/>
    <w:rsid w:val="00D85CF1"/>
    <w:rsid w:val="00D85D25"/>
    <w:rsid w:val="00D969A4"/>
    <w:rsid w:val="00DA565D"/>
    <w:rsid w:val="00DB468D"/>
    <w:rsid w:val="00DC2DF3"/>
    <w:rsid w:val="00DC3AC4"/>
    <w:rsid w:val="00DD23A0"/>
    <w:rsid w:val="00DD3826"/>
    <w:rsid w:val="00DE404F"/>
    <w:rsid w:val="00DF4727"/>
    <w:rsid w:val="00E07B8A"/>
    <w:rsid w:val="00E148FD"/>
    <w:rsid w:val="00E17298"/>
    <w:rsid w:val="00E2770F"/>
    <w:rsid w:val="00E33818"/>
    <w:rsid w:val="00E445E3"/>
    <w:rsid w:val="00E464FB"/>
    <w:rsid w:val="00E60A99"/>
    <w:rsid w:val="00E60D99"/>
    <w:rsid w:val="00E63E2C"/>
    <w:rsid w:val="00E668FA"/>
    <w:rsid w:val="00E742BE"/>
    <w:rsid w:val="00E76AFC"/>
    <w:rsid w:val="00E8107E"/>
    <w:rsid w:val="00E823A8"/>
    <w:rsid w:val="00E837F2"/>
    <w:rsid w:val="00E902D4"/>
    <w:rsid w:val="00E94583"/>
    <w:rsid w:val="00EA0377"/>
    <w:rsid w:val="00EA2D37"/>
    <w:rsid w:val="00EC4E4C"/>
    <w:rsid w:val="00EC7609"/>
    <w:rsid w:val="00EC7EDE"/>
    <w:rsid w:val="00EF6A65"/>
    <w:rsid w:val="00F15B4E"/>
    <w:rsid w:val="00F3185B"/>
    <w:rsid w:val="00F32356"/>
    <w:rsid w:val="00F345C3"/>
    <w:rsid w:val="00F5480D"/>
    <w:rsid w:val="00F54B6A"/>
    <w:rsid w:val="00F57748"/>
    <w:rsid w:val="00F614C1"/>
    <w:rsid w:val="00F64B7B"/>
    <w:rsid w:val="00F74CC2"/>
    <w:rsid w:val="00F7575E"/>
    <w:rsid w:val="00F759ED"/>
    <w:rsid w:val="00F93F1D"/>
    <w:rsid w:val="00F95FCE"/>
    <w:rsid w:val="00F963F8"/>
    <w:rsid w:val="00FA123E"/>
    <w:rsid w:val="00FA740B"/>
    <w:rsid w:val="00FE10A8"/>
    <w:rsid w:val="00FE324D"/>
    <w:rsid w:val="00FE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B08D3A-FC18-450F-A970-A9824047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FBC"/>
    <w:rPr>
      <w:sz w:val="24"/>
      <w:szCs w:val="24"/>
    </w:rPr>
  </w:style>
  <w:style w:type="paragraph" w:styleId="Heading5">
    <w:name w:val="heading 5"/>
    <w:basedOn w:val="Normal"/>
    <w:next w:val="Normal"/>
    <w:qFormat/>
    <w:rsid w:val="00934FBC"/>
    <w:pPr>
      <w:keepNext/>
      <w:ind w:left="360"/>
      <w:jc w:val="both"/>
      <w:outlineLvl w:val="4"/>
    </w:pPr>
    <w:rPr>
      <w:rFonts w:ascii="Century Gothic" w:hAnsi="Century Gothic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35614"/>
    <w:pPr>
      <w:spacing w:before="240" w:after="60"/>
      <w:outlineLvl w:val="6"/>
    </w:pPr>
    <w:rPr>
      <w:rFonts w:ascii="Calibri" w:hAnsi="Calibri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114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114E3"/>
    <w:pPr>
      <w:tabs>
        <w:tab w:val="center" w:pos="4320"/>
        <w:tab w:val="right" w:pos="8640"/>
      </w:tabs>
    </w:pPr>
  </w:style>
  <w:style w:type="character" w:customStyle="1" w:styleId="TechnicalProfessionalsName">
    <w:name w:val="Technical Professional's Name"/>
    <w:rsid w:val="008114E3"/>
    <w:rPr>
      <w:rFonts w:ascii="Arial" w:hAnsi="Arial"/>
      <w:b/>
      <w:color w:val="8E001C"/>
      <w:sz w:val="32"/>
    </w:rPr>
  </w:style>
  <w:style w:type="paragraph" w:customStyle="1" w:styleId="Addressblock">
    <w:name w:val="Address block"/>
    <w:rsid w:val="008114E3"/>
    <w:pPr>
      <w:spacing w:line="240" w:lineRule="exact"/>
      <w:jc w:val="right"/>
    </w:pPr>
    <w:rPr>
      <w:rFonts w:ascii="Arial" w:hAnsi="Arial"/>
      <w:szCs w:val="24"/>
    </w:rPr>
  </w:style>
  <w:style w:type="paragraph" w:customStyle="1" w:styleId="Text">
    <w:name w:val="Text"/>
    <w:rsid w:val="008B27D7"/>
    <w:pPr>
      <w:spacing w:line="290" w:lineRule="atLeast"/>
      <w:ind w:left="43" w:right="-270"/>
    </w:pPr>
    <w:rPr>
      <w:rFonts w:ascii="Arial" w:hAnsi="Arial"/>
      <w:szCs w:val="24"/>
    </w:rPr>
  </w:style>
  <w:style w:type="paragraph" w:customStyle="1" w:styleId="Resumeheader">
    <w:name w:val="Resume header"/>
    <w:rsid w:val="008B27D7"/>
    <w:pPr>
      <w:spacing w:after="120" w:line="290" w:lineRule="exact"/>
      <w:ind w:left="43" w:right="-274"/>
    </w:pPr>
    <w:rPr>
      <w:rFonts w:ascii="Arial" w:hAnsi="Arial"/>
      <w:b/>
      <w:caps/>
      <w:spacing w:val="20"/>
      <w:szCs w:val="24"/>
    </w:rPr>
  </w:style>
  <w:style w:type="paragraph" w:customStyle="1" w:styleId="ResumeBulletpoints">
    <w:name w:val="Resume Bullet points"/>
    <w:basedOn w:val="Text"/>
    <w:rsid w:val="008B27D7"/>
    <w:pPr>
      <w:numPr>
        <w:numId w:val="1"/>
      </w:numPr>
    </w:pPr>
  </w:style>
  <w:style w:type="paragraph" w:styleId="ListBullet2">
    <w:name w:val="List Bullet 2"/>
    <w:basedOn w:val="Normal"/>
    <w:rsid w:val="00934FBC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BodyText">
    <w:name w:val="Body Text"/>
    <w:basedOn w:val="Normal"/>
    <w:rsid w:val="00934FBC"/>
    <w:pPr>
      <w:widowControl w:val="0"/>
      <w:autoSpaceDE w:val="0"/>
      <w:autoSpaceDN w:val="0"/>
      <w:adjustRightInd w:val="0"/>
      <w:spacing w:after="120"/>
    </w:pPr>
  </w:style>
  <w:style w:type="paragraph" w:styleId="ListParagraph">
    <w:name w:val="List Paragraph"/>
    <w:basedOn w:val="Normal"/>
    <w:uiPriority w:val="34"/>
    <w:qFormat/>
    <w:rsid w:val="00934FB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style-span">
    <w:name w:val="apple-style-span"/>
    <w:basedOn w:val="DefaultParagraphFont"/>
    <w:rsid w:val="00934FBC"/>
  </w:style>
  <w:style w:type="character" w:customStyle="1" w:styleId="apple-converted-space">
    <w:name w:val="apple-converted-space"/>
    <w:basedOn w:val="DefaultParagraphFont"/>
    <w:rsid w:val="00934FBC"/>
  </w:style>
  <w:style w:type="paragraph" w:customStyle="1" w:styleId="BodyText21">
    <w:name w:val="Body Text 21"/>
    <w:basedOn w:val="Normal"/>
    <w:rsid w:val="00AD0183"/>
    <w:pPr>
      <w:jc w:val="both"/>
    </w:pPr>
  </w:style>
  <w:style w:type="paragraph" w:customStyle="1" w:styleId="N">
    <w:name w:val="N"/>
    <w:basedOn w:val="Normal"/>
    <w:rsid w:val="002A4367"/>
    <w:rPr>
      <w:rFonts w:ascii="Verdana" w:hAnsi="Verdana"/>
      <w:sz w:val="16"/>
    </w:rPr>
  </w:style>
  <w:style w:type="paragraph" w:customStyle="1" w:styleId="Style-1">
    <w:name w:val="Style-1"/>
    <w:rsid w:val="0025296C"/>
  </w:style>
  <w:style w:type="paragraph" w:customStyle="1" w:styleId="TableContents">
    <w:name w:val="Table Contents"/>
    <w:basedOn w:val="BodyText"/>
    <w:rsid w:val="0025296C"/>
    <w:pPr>
      <w:suppressAutoHyphens/>
      <w:autoSpaceDE/>
      <w:autoSpaceDN/>
      <w:adjustRightInd/>
      <w:spacing w:after="0"/>
    </w:pPr>
  </w:style>
  <w:style w:type="paragraph" w:styleId="ListBullet">
    <w:name w:val="List Bullet"/>
    <w:basedOn w:val="Normal"/>
    <w:rsid w:val="002772DB"/>
    <w:pPr>
      <w:numPr>
        <w:numId w:val="13"/>
      </w:numPr>
      <w:contextualSpacing/>
    </w:pPr>
  </w:style>
  <w:style w:type="paragraph" w:styleId="Subtitle">
    <w:name w:val="Subtitle"/>
    <w:basedOn w:val="Normal"/>
    <w:link w:val="SubtitleChar"/>
    <w:qFormat/>
    <w:rsid w:val="00C736BF"/>
    <w:pPr>
      <w:jc w:val="both"/>
    </w:pPr>
    <w:rPr>
      <w:rFonts w:ascii="Arial Narrow" w:hAnsi="Arial Narrow"/>
      <w:b/>
      <w:bCs/>
      <w:color w:val="0000FF"/>
      <w:sz w:val="20"/>
      <w:lang w:val="x-none" w:eastAsia="x-none"/>
    </w:rPr>
  </w:style>
  <w:style w:type="character" w:customStyle="1" w:styleId="SubtitleChar">
    <w:name w:val="Subtitle Char"/>
    <w:link w:val="Subtitle"/>
    <w:rsid w:val="00C736BF"/>
    <w:rPr>
      <w:rFonts w:ascii="Arial Narrow" w:hAnsi="Arial Narrow" w:cs="Arial"/>
      <w:b/>
      <w:bCs/>
      <w:color w:val="0000FF"/>
      <w:szCs w:val="24"/>
    </w:rPr>
  </w:style>
  <w:style w:type="paragraph" w:customStyle="1" w:styleId="Achievement">
    <w:name w:val="Achievement"/>
    <w:basedOn w:val="Normal"/>
    <w:rsid w:val="00875BF3"/>
    <w:pPr>
      <w:tabs>
        <w:tab w:val="num" w:pos="216"/>
      </w:tabs>
      <w:spacing w:after="60" w:line="220" w:lineRule="atLeast"/>
      <w:ind w:left="245" w:hanging="245"/>
      <w:jc w:val="both"/>
    </w:pPr>
    <w:rPr>
      <w:rFonts w:ascii="Arial" w:eastAsia="Calibri" w:hAnsi="Arial"/>
      <w:spacing w:val="-5"/>
      <w:sz w:val="20"/>
      <w:szCs w:val="20"/>
    </w:rPr>
  </w:style>
  <w:style w:type="character" w:customStyle="1" w:styleId="Heading7Char">
    <w:name w:val="Heading 7 Char"/>
    <w:link w:val="Heading7"/>
    <w:semiHidden/>
    <w:rsid w:val="00735614"/>
    <w:rPr>
      <w:rFonts w:ascii="Calibri" w:eastAsia="Times New Roman" w:hAnsi="Calibri" w:cs="Times New Roman"/>
      <w:sz w:val="24"/>
      <w:szCs w:val="24"/>
    </w:rPr>
  </w:style>
  <w:style w:type="character" w:styleId="Strong">
    <w:name w:val="Strong"/>
    <w:uiPriority w:val="22"/>
    <w:qFormat/>
    <w:rsid w:val="0035728B"/>
    <w:rPr>
      <w:b/>
      <w:bCs/>
    </w:rPr>
  </w:style>
  <w:style w:type="paragraph" w:customStyle="1" w:styleId="ColorfulList-Accent11">
    <w:name w:val="Colorful List - Accent 11"/>
    <w:basedOn w:val="Normal"/>
    <w:uiPriority w:val="34"/>
    <w:qFormat/>
    <w:rsid w:val="003E283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B1335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133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2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henning\My%20Documents\Resume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A3639-1134-49ED-AFEB-BDE0B39BB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Resume_Temp</Template>
  <TotalTime>8</TotalTime>
  <Pages>3</Pages>
  <Words>1128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EXPERIENCE</vt:lpstr>
    </vt:vector>
  </TitlesOfParts>
  <Company>Allegis Group, Inc.</Company>
  <LinksUpToDate>false</LinksUpToDate>
  <CharactersWithSpaces>7547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EXPERIENCE</dc:title>
  <dc:subject/>
  <dc:creator>Allegis User</dc:creator>
  <cp:keywords/>
  <cp:lastModifiedBy>satheesh kumar</cp:lastModifiedBy>
  <cp:revision>5</cp:revision>
  <cp:lastPrinted>1899-12-31T18:30:00Z</cp:lastPrinted>
  <dcterms:created xsi:type="dcterms:W3CDTF">2016-07-18T19:19:00Z</dcterms:created>
  <dcterms:modified xsi:type="dcterms:W3CDTF">2016-07-18T19:36:00Z</dcterms:modified>
</cp:coreProperties>
</file>